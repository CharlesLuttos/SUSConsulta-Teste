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F58487" w14:textId="5EFB9700" w:rsidR="00292E73" w:rsidRPr="00726C56" w:rsidRDefault="00BF6712" w:rsidP="00BF6712">
      <w:pPr>
        <w:tabs>
          <w:tab w:val="center" w:pos="4465"/>
          <w:tab w:val="left" w:pos="6900"/>
        </w:tabs>
        <w:ind w:left="-142" w:right="-286"/>
        <w:rPr>
          <w:rFonts w:ascii="Arial" w:hAnsi="Arial" w:cs="Arial"/>
          <w:b/>
          <w:sz w:val="36"/>
          <w:szCs w:val="36"/>
          <w:lang w:eastAsia="zh-CN"/>
        </w:rPr>
      </w:pPr>
      <w:r>
        <w:rPr>
          <w:rFonts w:ascii="Arial" w:hAnsi="Arial" w:cs="Arial"/>
          <w:b/>
          <w:sz w:val="36"/>
          <w:szCs w:val="36"/>
        </w:rPr>
        <w:tab/>
      </w:r>
      <w:r w:rsidR="0041548C" w:rsidRPr="00726C56">
        <w:rPr>
          <w:rFonts w:ascii="Arial" w:hAnsi="Arial" w:cs="Arial"/>
          <w:b/>
          <w:sz w:val="36"/>
          <w:szCs w:val="36"/>
        </w:rPr>
        <w:t>Roteiro de Teste</w:t>
      </w:r>
      <w:r>
        <w:rPr>
          <w:rFonts w:ascii="Arial" w:hAnsi="Arial" w:cs="Arial"/>
          <w:b/>
          <w:sz w:val="36"/>
          <w:szCs w:val="36"/>
        </w:rPr>
        <w:tab/>
      </w:r>
    </w:p>
    <w:p w14:paraId="10EA0404" w14:textId="77777777" w:rsidR="00292E73" w:rsidRDefault="00292E73" w:rsidP="00292E73">
      <w:pPr>
        <w:ind w:right="974"/>
        <w:jc w:val="center"/>
        <w:rPr>
          <w:rFonts w:ascii="Arial" w:eastAsia="SimSun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292E73" w14:paraId="70E17D6C" w14:textId="77777777" w:rsidTr="00292E73">
        <w:trPr>
          <w:trHeight w:val="397"/>
        </w:trPr>
        <w:tc>
          <w:tcPr>
            <w:tcW w:w="9356" w:type="dxa"/>
            <w:gridSpan w:val="2"/>
            <w:tcBorders>
              <w:top w:val="single" w:sz="12" w:space="0" w:color="9CC2E5" w:themeColor="accent1" w:themeTint="99"/>
              <w:left w:val="nil"/>
              <w:bottom w:val="single" w:sz="2" w:space="0" w:color="9CC2E5" w:themeColor="accent1" w:themeTint="99"/>
              <w:right w:val="nil"/>
            </w:tcBorders>
            <w:shd w:val="clear" w:color="auto" w:fill="9CC2E5" w:themeFill="accent1" w:themeFillTint="99"/>
            <w:vAlign w:val="center"/>
            <w:hideMark/>
          </w:tcPr>
          <w:p w14:paraId="7CA8C02D" w14:textId="0B583400" w:rsidR="00292E73" w:rsidRDefault="006A625B">
            <w:pPr>
              <w:pStyle w:val="Subtitle"/>
              <w:spacing w:before="0" w:after="0" w:line="276" w:lineRule="auto"/>
              <w:rPr>
                <w:rFonts w:cs="Arial"/>
                <w:iCs w:val="0"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eastAsia="en-US"/>
              </w:rPr>
              <w:t xml:space="preserve"> </w:t>
            </w:r>
            <w:r w:rsidR="000C3F67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eastAsia="en-US"/>
              </w:rPr>
              <w:t>SUS Consulta</w:t>
            </w:r>
          </w:p>
        </w:tc>
      </w:tr>
      <w:tr w:rsidR="00292E73" w14:paraId="6E34092E" w14:textId="77777777" w:rsidTr="00292E73">
        <w:trPr>
          <w:trHeight w:hRule="exact" w:val="284"/>
        </w:trPr>
        <w:tc>
          <w:tcPr>
            <w:tcW w:w="4962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vAlign w:val="center"/>
            <w:hideMark/>
          </w:tcPr>
          <w:p w14:paraId="15959AD6" w14:textId="77777777" w:rsidR="00292E73" w:rsidRDefault="00292E73">
            <w:pPr>
              <w:pStyle w:val="Subtitle"/>
              <w:spacing w:before="0" w:after="0" w:line="276" w:lineRule="auto"/>
              <w:rPr>
                <w:rFonts w:cs="Arial"/>
                <w:b/>
                <w:i w:val="0"/>
                <w:sz w:val="18"/>
                <w:szCs w:val="18"/>
                <w:lang w:eastAsia="en-US"/>
              </w:rPr>
            </w:pPr>
            <w:r>
              <w:rPr>
                <w:rFonts w:cs="Arial"/>
                <w:b/>
                <w:i w:val="0"/>
                <w:sz w:val="18"/>
                <w:szCs w:val="18"/>
                <w:lang w:eastAsia="en-US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vAlign w:val="center"/>
            <w:hideMark/>
          </w:tcPr>
          <w:p w14:paraId="2761CE4C" w14:textId="77777777" w:rsidR="00292E73" w:rsidRDefault="00292E73">
            <w:pPr>
              <w:pStyle w:val="Subtitle"/>
              <w:spacing w:before="0" w:after="0" w:line="276" w:lineRule="auto"/>
              <w:rPr>
                <w:rFonts w:cs="Arial"/>
                <w:b/>
                <w:i w:val="0"/>
                <w:sz w:val="18"/>
                <w:szCs w:val="18"/>
                <w:lang w:eastAsia="en-US"/>
              </w:rPr>
            </w:pPr>
            <w:r>
              <w:rPr>
                <w:rFonts w:cs="Arial"/>
                <w:b/>
                <w:i w:val="0"/>
                <w:sz w:val="18"/>
                <w:szCs w:val="18"/>
                <w:lang w:eastAsia="en-US"/>
              </w:rPr>
              <w:t>Gerente de Projeto</w:t>
            </w:r>
          </w:p>
        </w:tc>
      </w:tr>
      <w:tr w:rsidR="00292E73" w14:paraId="545868F0" w14:textId="77777777" w:rsidTr="00292E73">
        <w:trPr>
          <w:trHeight w:hRule="exact" w:val="284"/>
        </w:trPr>
        <w:tc>
          <w:tcPr>
            <w:tcW w:w="4962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vAlign w:val="center"/>
            <w:hideMark/>
          </w:tcPr>
          <w:p w14:paraId="5D51262A" w14:textId="08E972F4" w:rsidR="00292E73" w:rsidRDefault="00E72828">
            <w:pPr>
              <w:pStyle w:val="Subtitle"/>
              <w:spacing w:before="0" w:after="0" w:line="276" w:lineRule="auto"/>
              <w:rPr>
                <w:rFonts w:cs="Arial"/>
                <w:i w:val="0"/>
                <w:sz w:val="18"/>
                <w:szCs w:val="18"/>
                <w:lang w:eastAsia="en-US"/>
              </w:rPr>
            </w:pPr>
            <w:r>
              <w:rPr>
                <w:rFonts w:cs="Arial"/>
                <w:i w:val="0"/>
                <w:sz w:val="18"/>
                <w:szCs w:val="18"/>
                <w:lang w:eastAsia="en-US"/>
              </w:rPr>
              <w:t xml:space="preserve">Deivison </w:t>
            </w:r>
            <w:r w:rsidRPr="00E72828">
              <w:rPr>
                <w:rFonts w:cs="Arial"/>
                <w:i w:val="0"/>
                <w:sz w:val="18"/>
                <w:szCs w:val="18"/>
                <w:lang w:eastAsia="en-US"/>
              </w:rPr>
              <w:t>Charles</w:t>
            </w:r>
          </w:p>
        </w:tc>
        <w:tc>
          <w:tcPr>
            <w:tcW w:w="4394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vAlign w:val="center"/>
            <w:hideMark/>
          </w:tcPr>
          <w:p w14:paraId="0D320E39" w14:textId="139A1780" w:rsidR="00292E73" w:rsidRDefault="00E72828">
            <w:pPr>
              <w:pStyle w:val="Subtitle"/>
              <w:spacing w:before="0" w:after="0" w:line="276" w:lineRule="auto"/>
              <w:rPr>
                <w:rFonts w:cs="Arial"/>
                <w:i w:val="0"/>
                <w:sz w:val="18"/>
                <w:szCs w:val="18"/>
                <w:lang w:eastAsia="en-US"/>
              </w:rPr>
            </w:pPr>
            <w:r>
              <w:rPr>
                <w:rFonts w:cs="Arial"/>
                <w:i w:val="0"/>
                <w:sz w:val="18"/>
                <w:szCs w:val="18"/>
                <w:lang w:eastAsia="en-US"/>
              </w:rPr>
              <w:t>Saulo Maciel</w:t>
            </w:r>
          </w:p>
        </w:tc>
      </w:tr>
      <w:tr w:rsidR="00292E73" w14:paraId="25FB60B0" w14:textId="77777777" w:rsidTr="00292E73">
        <w:trPr>
          <w:trHeight w:hRule="exact" w:val="284"/>
        </w:trPr>
        <w:tc>
          <w:tcPr>
            <w:tcW w:w="4962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vAlign w:val="center"/>
            <w:hideMark/>
          </w:tcPr>
          <w:p w14:paraId="5EBE9CEC" w14:textId="488BE1EA" w:rsidR="00292E73" w:rsidRDefault="00E72828">
            <w:pPr>
              <w:pStyle w:val="Subtitle"/>
              <w:spacing w:before="0" w:after="0" w:line="276" w:lineRule="auto"/>
              <w:rPr>
                <w:rFonts w:cs="Arial"/>
                <w:i w:val="0"/>
                <w:sz w:val="18"/>
                <w:szCs w:val="18"/>
                <w:lang w:eastAsia="en-US"/>
              </w:rPr>
            </w:pPr>
            <w:r w:rsidRPr="00E72828">
              <w:rPr>
                <w:rFonts w:cs="Arial"/>
                <w:i w:val="0"/>
                <w:sz w:val="18"/>
                <w:szCs w:val="18"/>
                <w:lang w:eastAsia="en-US"/>
              </w:rPr>
              <w:t>charlesluttos@gmail.com</w:t>
            </w:r>
          </w:p>
        </w:tc>
        <w:tc>
          <w:tcPr>
            <w:tcW w:w="4394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vAlign w:val="center"/>
            <w:hideMark/>
          </w:tcPr>
          <w:p w14:paraId="5196EC7D" w14:textId="72CFA7CA" w:rsidR="00292E73" w:rsidRDefault="00E72828">
            <w:pPr>
              <w:pStyle w:val="Subtitle"/>
              <w:spacing w:before="0" w:after="0" w:line="276" w:lineRule="auto"/>
              <w:rPr>
                <w:rFonts w:cs="Arial"/>
                <w:i w:val="0"/>
                <w:sz w:val="18"/>
                <w:szCs w:val="18"/>
                <w:lang w:eastAsia="en-US"/>
              </w:rPr>
            </w:pPr>
            <w:r>
              <w:rPr>
                <w:rFonts w:cs="Arial"/>
                <w:i w:val="0"/>
                <w:sz w:val="18"/>
                <w:szCs w:val="18"/>
                <w:lang w:eastAsia="en-US"/>
              </w:rPr>
              <w:t>saulomcm@gmail.com</w:t>
            </w:r>
          </w:p>
        </w:tc>
      </w:tr>
      <w:tr w:rsidR="00292E73" w14:paraId="0AB85BA0" w14:textId="77777777" w:rsidTr="00292E73">
        <w:trPr>
          <w:trHeight w:hRule="exact" w:val="284"/>
        </w:trPr>
        <w:tc>
          <w:tcPr>
            <w:tcW w:w="4962" w:type="dxa"/>
            <w:tcBorders>
              <w:top w:val="single" w:sz="2" w:space="0" w:color="9CC2E5" w:themeColor="accent1" w:themeTint="99"/>
              <w:left w:val="nil"/>
              <w:bottom w:val="single" w:sz="12" w:space="0" w:color="9CC2E5" w:themeColor="accent1" w:themeTint="99"/>
              <w:right w:val="single" w:sz="2" w:space="0" w:color="9CC2E5" w:themeColor="accent1" w:themeTint="99"/>
            </w:tcBorders>
            <w:vAlign w:val="center"/>
            <w:hideMark/>
          </w:tcPr>
          <w:p w14:paraId="37B8FB48" w14:textId="7F8DBDE6" w:rsidR="00292E73" w:rsidRDefault="00E72828">
            <w:pPr>
              <w:pStyle w:val="Subtitle"/>
              <w:spacing w:before="0" w:after="0" w:line="276" w:lineRule="auto"/>
              <w:rPr>
                <w:rFonts w:cs="Arial"/>
                <w:i w:val="0"/>
                <w:sz w:val="18"/>
                <w:szCs w:val="18"/>
                <w:lang w:eastAsia="en-US"/>
              </w:rPr>
            </w:pPr>
            <w:r>
              <w:rPr>
                <w:rFonts w:cs="Arial"/>
                <w:i w:val="0"/>
                <w:sz w:val="18"/>
                <w:szCs w:val="18"/>
                <w:lang w:eastAsia="en-US"/>
              </w:rPr>
              <w:t>(81) 98103-2949</w:t>
            </w:r>
          </w:p>
        </w:tc>
        <w:tc>
          <w:tcPr>
            <w:tcW w:w="4394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12" w:space="0" w:color="9CC2E5" w:themeColor="accent1" w:themeTint="99"/>
              <w:right w:val="nil"/>
            </w:tcBorders>
            <w:vAlign w:val="center"/>
            <w:hideMark/>
          </w:tcPr>
          <w:p w14:paraId="4E8CCD9A" w14:textId="3E218A4C" w:rsidR="00292E73" w:rsidRDefault="00E72828">
            <w:pPr>
              <w:pStyle w:val="Subtitle"/>
              <w:spacing w:before="0" w:after="0" w:line="276" w:lineRule="auto"/>
              <w:rPr>
                <w:rFonts w:cs="Arial"/>
                <w:i w:val="0"/>
                <w:sz w:val="18"/>
                <w:szCs w:val="18"/>
                <w:lang w:eastAsia="en-US"/>
              </w:rPr>
            </w:pPr>
            <w:r>
              <w:rPr>
                <w:rFonts w:cs="Arial"/>
                <w:i w:val="0"/>
                <w:sz w:val="18"/>
                <w:szCs w:val="18"/>
                <w:lang w:eastAsia="en-US"/>
              </w:rPr>
              <w:t>(81) 99417-9972</w:t>
            </w:r>
          </w:p>
        </w:tc>
      </w:tr>
    </w:tbl>
    <w:p w14:paraId="5D9FB1F6" w14:textId="77777777" w:rsidR="00292E73" w:rsidRDefault="00292E73" w:rsidP="00292E73">
      <w:pPr>
        <w:rPr>
          <w:rFonts w:ascii="Arial" w:eastAsia="SimSun" w:hAnsi="Arial" w:cs="Arial"/>
          <w:sz w:val="20"/>
          <w:szCs w:val="20"/>
          <w:lang w:eastAsia="zh-CN"/>
        </w:rPr>
      </w:pPr>
    </w:p>
    <w:p w14:paraId="527B03FB" w14:textId="77777777" w:rsidR="00292E73" w:rsidRDefault="00292E73" w:rsidP="00292E73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292E73" w14:paraId="4C3DBDD1" w14:textId="77777777" w:rsidTr="00292E73">
        <w:trPr>
          <w:trHeight w:val="397"/>
        </w:trPr>
        <w:tc>
          <w:tcPr>
            <w:tcW w:w="9356" w:type="dxa"/>
            <w:tcBorders>
              <w:top w:val="single" w:sz="12" w:space="0" w:color="9CC2E5" w:themeColor="accent1" w:themeTint="99"/>
              <w:left w:val="nil"/>
              <w:bottom w:val="single" w:sz="2" w:space="0" w:color="9CC2E5" w:themeColor="accent1" w:themeTint="99"/>
              <w:right w:val="nil"/>
            </w:tcBorders>
            <w:shd w:val="clear" w:color="auto" w:fill="9CC2E5" w:themeFill="accent1" w:themeFillTint="99"/>
            <w:vAlign w:val="center"/>
            <w:hideMark/>
          </w:tcPr>
          <w:p w14:paraId="54549750" w14:textId="77777777" w:rsidR="00292E73" w:rsidRDefault="00292E73">
            <w:pPr>
              <w:pStyle w:val="Subtitle"/>
              <w:spacing w:before="0" w:after="0" w:line="276" w:lineRule="auto"/>
              <w:rPr>
                <w:rFonts w:cs="Arial"/>
                <w:iCs w:val="0"/>
                <w:sz w:val="20"/>
                <w:szCs w:val="20"/>
                <w:lang w:eastAsia="en-US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eastAsia="en-US"/>
              </w:rPr>
              <w:t>Objetivo deste Documento</w:t>
            </w:r>
          </w:p>
        </w:tc>
      </w:tr>
      <w:tr w:rsidR="00292E73" w14:paraId="278C4109" w14:textId="77777777" w:rsidTr="00292E73">
        <w:tc>
          <w:tcPr>
            <w:tcW w:w="9356" w:type="dxa"/>
            <w:tcBorders>
              <w:top w:val="single" w:sz="2" w:space="0" w:color="9CC2E5" w:themeColor="accent1" w:themeTint="99"/>
              <w:left w:val="nil"/>
              <w:bottom w:val="single" w:sz="12" w:space="0" w:color="9CC2E5" w:themeColor="accent1" w:themeTint="99"/>
              <w:right w:val="nil"/>
            </w:tcBorders>
            <w:vAlign w:val="center"/>
          </w:tcPr>
          <w:p w14:paraId="77A7C806" w14:textId="77777777" w:rsidR="00292E73" w:rsidRDefault="00292E73">
            <w:pPr>
              <w:pStyle w:val="Subtitle"/>
              <w:spacing w:before="0" w:after="0" w:line="276" w:lineRule="auto"/>
              <w:ind w:firstLine="885"/>
              <w:jc w:val="left"/>
              <w:rPr>
                <w:rFonts w:cs="Arial"/>
                <w:sz w:val="20"/>
                <w:szCs w:val="20"/>
                <w:lang w:eastAsia="en-US"/>
              </w:rPr>
            </w:pPr>
          </w:p>
          <w:p w14:paraId="294DE561" w14:textId="2C657D27" w:rsidR="0041548C" w:rsidRDefault="0041548C">
            <w:pPr>
              <w:widowControl w:val="0"/>
              <w:spacing w:line="276" w:lineRule="auto"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1548C">
              <w:rPr>
                <w:rFonts w:ascii="Arial" w:hAnsi="Arial" w:cs="Arial"/>
                <w:sz w:val="18"/>
                <w:szCs w:val="18"/>
              </w:rPr>
              <w:t>Este documento tem como objetivo testar um sistema, módulo ou funcionalidade desenvolvida. Este artefato inclui informações do projeto a ser testado incluindo requisitos, ações e regras de negócio que precisam ser validados antes de apresentar o sistema ao gestor para ser homologado.</w:t>
            </w:r>
          </w:p>
          <w:p w14:paraId="0828FD5B" w14:textId="77777777" w:rsidR="00292E73" w:rsidRDefault="00292E73">
            <w:pPr>
              <w:spacing w:line="276" w:lineRule="auto"/>
              <w:rPr>
                <w:lang w:eastAsia="pt-BR"/>
              </w:rPr>
            </w:pPr>
          </w:p>
        </w:tc>
      </w:tr>
    </w:tbl>
    <w:p w14:paraId="4AA7B9DB" w14:textId="77777777" w:rsidR="00292E73" w:rsidRDefault="00292E73" w:rsidP="00292E73">
      <w:pPr>
        <w:rPr>
          <w:rFonts w:ascii="Arial" w:eastAsia="SimSun" w:hAnsi="Arial" w:cs="Arial"/>
          <w:sz w:val="20"/>
          <w:szCs w:val="20"/>
          <w:lang w:eastAsia="zh-CN"/>
        </w:rPr>
      </w:pPr>
    </w:p>
    <w:p w14:paraId="1F91DA41" w14:textId="77777777" w:rsidR="00292E73" w:rsidRDefault="00292E73" w:rsidP="00292E73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292E73" w14:paraId="69951FEC" w14:textId="77777777" w:rsidTr="00292E73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CC2E5" w:themeColor="accent1" w:themeTint="99"/>
              <w:left w:val="nil"/>
              <w:bottom w:val="single" w:sz="2" w:space="0" w:color="9CC2E5" w:themeColor="accent1" w:themeTint="99"/>
              <w:right w:val="nil"/>
            </w:tcBorders>
            <w:shd w:val="clear" w:color="auto" w:fill="9CC2E5" w:themeFill="accent1" w:themeFillTint="99"/>
            <w:vAlign w:val="center"/>
            <w:hideMark/>
          </w:tcPr>
          <w:p w14:paraId="396EC555" w14:textId="77777777" w:rsidR="00292E73" w:rsidRDefault="00292E7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292E73" w14:paraId="6DD63905" w14:textId="77777777" w:rsidTr="00292E73">
        <w:tc>
          <w:tcPr>
            <w:tcW w:w="1526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nil"/>
            </w:tcBorders>
            <w:hideMark/>
          </w:tcPr>
          <w:p w14:paraId="18F69CF8" w14:textId="77777777" w:rsidR="00292E73" w:rsidRDefault="00292E7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nil"/>
            </w:tcBorders>
            <w:hideMark/>
          </w:tcPr>
          <w:p w14:paraId="47F08FB7" w14:textId="77777777" w:rsidR="00292E73" w:rsidRDefault="00292E7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nil"/>
            </w:tcBorders>
            <w:hideMark/>
          </w:tcPr>
          <w:p w14:paraId="72C62D1A" w14:textId="77777777" w:rsidR="00292E73" w:rsidRDefault="00292E7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nil"/>
            </w:tcBorders>
            <w:hideMark/>
          </w:tcPr>
          <w:p w14:paraId="37BD458B" w14:textId="77777777" w:rsidR="00292E73" w:rsidRDefault="00292E7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nil"/>
            </w:tcBorders>
            <w:hideMark/>
          </w:tcPr>
          <w:p w14:paraId="7321AC27" w14:textId="77777777" w:rsidR="00292E73" w:rsidRDefault="00292E73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292E73" w14:paraId="2044A07C" w14:textId="77777777" w:rsidTr="00292E73">
        <w:trPr>
          <w:trHeight w:val="388"/>
        </w:trPr>
        <w:tc>
          <w:tcPr>
            <w:tcW w:w="1526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14:paraId="4E566189" w14:textId="1FD6E481" w:rsidR="00292E73" w:rsidRDefault="00832014">
            <w:pPr>
              <w:widowControl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</w:rPr>
                <w:id w:val="-150522142"/>
                <w:placeholder>
                  <w:docPart w:val="EE7B3A915AD24B75B9E9C1D8F86098A8"/>
                </w:placeholder>
                <w:date w:fullDate="2018-05-3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580282">
                  <w:rPr>
                    <w:rFonts w:ascii="Arial" w:hAnsi="Arial" w:cs="Arial"/>
                    <w:sz w:val="18"/>
                    <w:szCs w:val="18"/>
                  </w:rPr>
                  <w:t>31/05/2018</w:t>
                </w:r>
              </w:sdtContent>
            </w:sdt>
          </w:p>
          <w:p w14:paraId="62E8B430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1455731A" w14:textId="08A82CB2" w:rsidR="00292E73" w:rsidRDefault="0058028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SUS Consulta</w:t>
            </w:r>
          </w:p>
        </w:tc>
        <w:tc>
          <w:tcPr>
            <w:tcW w:w="241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2D2D61DF" w14:textId="2F166C42" w:rsidR="00292E73" w:rsidRDefault="00580282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Nathaly Ketlen de Lira</w:t>
            </w:r>
          </w:p>
        </w:tc>
        <w:tc>
          <w:tcPr>
            <w:tcW w:w="326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single" w:sz="2" w:space="0" w:color="9CC2E5" w:themeColor="accent1" w:themeTint="99"/>
            </w:tcBorders>
            <w:hideMark/>
          </w:tcPr>
          <w:p w14:paraId="41106F0B" w14:textId="146CE927" w:rsidR="00292E73" w:rsidRDefault="00580282" w:rsidP="00353A25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do documento de Roteiro de Testes</w:t>
            </w:r>
          </w:p>
        </w:tc>
        <w:tc>
          <w:tcPr>
            <w:tcW w:w="85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  <w:hideMark/>
          </w:tcPr>
          <w:p w14:paraId="2E80DA54" w14:textId="03905223" w:rsidR="00292E73" w:rsidRDefault="00580282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292E73" w14:paraId="5CF7794F" w14:textId="77777777" w:rsidTr="00292E73">
        <w:trPr>
          <w:trHeight w:val="325"/>
        </w:trPr>
        <w:tc>
          <w:tcPr>
            <w:tcW w:w="1526" w:type="dxa"/>
            <w:tcBorders>
              <w:top w:val="single" w:sz="2" w:space="0" w:color="9CC2E5" w:themeColor="accent1" w:themeTint="99"/>
              <w:left w:val="nil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14:paraId="03CD71F8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14:paraId="7B99DE0E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14:paraId="58E8AA4F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single" w:sz="2" w:space="0" w:color="9CC2E5" w:themeColor="accent1" w:themeTint="99"/>
            </w:tcBorders>
          </w:tcPr>
          <w:p w14:paraId="70DA6FD7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2" w:space="0" w:color="9CC2E5" w:themeColor="accent1" w:themeTint="99"/>
              <w:right w:val="nil"/>
            </w:tcBorders>
          </w:tcPr>
          <w:p w14:paraId="07016E77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292E73" w14:paraId="49274CAC" w14:textId="77777777" w:rsidTr="00292E73">
        <w:trPr>
          <w:trHeight w:val="256"/>
        </w:trPr>
        <w:tc>
          <w:tcPr>
            <w:tcW w:w="1526" w:type="dxa"/>
            <w:tcBorders>
              <w:top w:val="single" w:sz="2" w:space="0" w:color="9CC2E5" w:themeColor="accent1" w:themeTint="99"/>
              <w:left w:val="nil"/>
              <w:bottom w:val="single" w:sz="12" w:space="0" w:color="9CC2E5" w:themeColor="accent1" w:themeTint="99"/>
              <w:right w:val="single" w:sz="2" w:space="0" w:color="9CC2E5" w:themeColor="accent1" w:themeTint="99"/>
            </w:tcBorders>
          </w:tcPr>
          <w:p w14:paraId="1CF5C0BD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12" w:space="0" w:color="9CC2E5" w:themeColor="accent1" w:themeTint="99"/>
              <w:right w:val="single" w:sz="2" w:space="0" w:color="9CC2E5" w:themeColor="accent1" w:themeTint="99"/>
            </w:tcBorders>
          </w:tcPr>
          <w:p w14:paraId="1AEFE1DD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12" w:space="0" w:color="9CC2E5" w:themeColor="accent1" w:themeTint="99"/>
              <w:right w:val="single" w:sz="2" w:space="0" w:color="9CC2E5" w:themeColor="accent1" w:themeTint="99"/>
            </w:tcBorders>
          </w:tcPr>
          <w:p w14:paraId="7FB88E88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12" w:space="0" w:color="9CC2E5" w:themeColor="accent1" w:themeTint="99"/>
              <w:right w:val="single" w:sz="2" w:space="0" w:color="9CC2E5" w:themeColor="accent1" w:themeTint="99"/>
            </w:tcBorders>
          </w:tcPr>
          <w:p w14:paraId="664100E6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CC2E5" w:themeColor="accent1" w:themeTint="99"/>
              <w:left w:val="single" w:sz="2" w:space="0" w:color="9CC2E5" w:themeColor="accent1" w:themeTint="99"/>
              <w:bottom w:val="single" w:sz="12" w:space="0" w:color="9CC2E5" w:themeColor="accent1" w:themeTint="99"/>
              <w:right w:val="nil"/>
            </w:tcBorders>
          </w:tcPr>
          <w:p w14:paraId="66CC5D61" w14:textId="77777777" w:rsidR="00292E73" w:rsidRDefault="00292E73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6B1E14E5" w14:textId="77777777" w:rsidR="006C008E" w:rsidRPr="00442E16" w:rsidRDefault="006C008E">
      <w:pPr>
        <w:spacing w:before="120"/>
        <w:jc w:val="right"/>
      </w:pPr>
    </w:p>
    <w:p w14:paraId="7C148608" w14:textId="77777777" w:rsidR="00D17E3F" w:rsidRPr="00442E16" w:rsidRDefault="00D17E3F" w:rsidP="00D17E3F">
      <w:pPr>
        <w:pStyle w:val="BodyText"/>
      </w:pPr>
    </w:p>
    <w:p w14:paraId="3A66D007" w14:textId="77777777" w:rsidR="00D17E3F" w:rsidRPr="00442E16" w:rsidRDefault="00D17E3F" w:rsidP="00D17E3F">
      <w:pPr>
        <w:pStyle w:val="BodyText"/>
      </w:pPr>
    </w:p>
    <w:p w14:paraId="15475E68" w14:textId="77777777" w:rsidR="00D17E3F" w:rsidRPr="00442E16" w:rsidRDefault="00D17E3F" w:rsidP="00D17E3F">
      <w:pPr>
        <w:pStyle w:val="BodyText"/>
      </w:pPr>
    </w:p>
    <w:p w14:paraId="4D10FA00" w14:textId="77777777" w:rsidR="00E5281C" w:rsidRDefault="00E5281C" w:rsidP="00D17E3F">
      <w:pPr>
        <w:pStyle w:val="BodyText"/>
        <w:sectPr w:rsidR="00E5281C" w:rsidSect="00430F9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 w:code="9"/>
          <w:pgMar w:top="1701" w:right="1418" w:bottom="1418" w:left="1701" w:header="720" w:footer="540" w:gutter="0"/>
          <w:cols w:space="720"/>
          <w:docGrid w:linePitch="326"/>
        </w:sectPr>
      </w:pPr>
    </w:p>
    <w:p w14:paraId="2070DAB5" w14:textId="41EF579E" w:rsidR="006C008E" w:rsidRPr="00442E16" w:rsidRDefault="006C008E">
      <w:pPr>
        <w:spacing w:before="120"/>
        <w:jc w:val="right"/>
      </w:pPr>
      <w:r w:rsidRPr="00442E16">
        <w:lastRenderedPageBreak/>
        <w:t xml:space="preserve">   </w:t>
      </w:r>
    </w:p>
    <w:p w14:paraId="3AD88D3A" w14:textId="77777777" w:rsidR="00900227" w:rsidRDefault="00900227" w:rsidP="00900227">
      <w:pPr>
        <w:jc w:val="center"/>
        <w:rPr>
          <w:b/>
          <w:bCs/>
          <w:sz w:val="32"/>
          <w:szCs w:val="32"/>
        </w:rPr>
      </w:pPr>
      <w:r w:rsidRPr="00EA1276">
        <w:rPr>
          <w:rFonts w:ascii="Arial" w:eastAsiaTheme="majorEastAsia" w:hAnsi="Arial" w:cs="Arial"/>
          <w:b/>
          <w:bCs/>
          <w:color w:val="2E74B5" w:themeColor="accent1" w:themeShade="BF"/>
          <w:sz w:val="28"/>
          <w:szCs w:val="28"/>
          <w:lang w:eastAsia="pt-BR"/>
        </w:rPr>
        <w:t>Sumário</w:t>
      </w:r>
    </w:p>
    <w:p w14:paraId="20AEB7FF" w14:textId="77777777" w:rsidR="00900227" w:rsidRDefault="00900227" w:rsidP="00900227">
      <w:pPr>
        <w:jc w:val="center"/>
        <w:rPr>
          <w:b/>
          <w:bCs/>
          <w:sz w:val="32"/>
          <w:szCs w:val="32"/>
        </w:rPr>
      </w:pPr>
    </w:p>
    <w:p w14:paraId="3BA9CB4A" w14:textId="19A3D0F6" w:rsidR="001A7BFB" w:rsidRDefault="00900227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r w:rsidRPr="008A279F">
        <w:rPr>
          <w:i w:val="0"/>
          <w:sz w:val="32"/>
          <w:szCs w:val="32"/>
        </w:rPr>
        <w:fldChar w:fldCharType="begin"/>
      </w:r>
      <w:r w:rsidRPr="008A279F">
        <w:rPr>
          <w:i w:val="0"/>
          <w:sz w:val="32"/>
          <w:szCs w:val="32"/>
        </w:rPr>
        <w:instrText xml:space="preserve"> TOC \h \z \t "Título_Nível3;3;Título_Nível1;1;Título_Nível2;2" </w:instrText>
      </w:r>
      <w:r w:rsidRPr="008A279F">
        <w:rPr>
          <w:i w:val="0"/>
          <w:sz w:val="32"/>
          <w:szCs w:val="32"/>
        </w:rPr>
        <w:fldChar w:fldCharType="separate"/>
      </w:r>
      <w:hyperlink w:anchor="_Toc515530325" w:history="1">
        <w:r w:rsidR="001A7BFB" w:rsidRPr="00A513A1">
          <w:rPr>
            <w:rStyle w:val="Hyperlink"/>
            <w:noProof/>
          </w:rPr>
          <w:t>1.</w:t>
        </w:r>
        <w:r w:rsidR="001A7BF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Introdução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_Toc515530325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3</w:t>
        </w:r>
        <w:r w:rsidR="001A7BFB">
          <w:rPr>
            <w:noProof/>
            <w:webHidden/>
          </w:rPr>
          <w:fldChar w:fldCharType="end"/>
        </w:r>
      </w:hyperlink>
    </w:p>
    <w:p w14:paraId="7BE8A36E" w14:textId="5C22A497" w:rsidR="001A7BFB" w:rsidRDefault="00832014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515530326" w:history="1">
        <w:r w:rsidR="001A7BFB" w:rsidRPr="00A513A1">
          <w:rPr>
            <w:rStyle w:val="Hyperlink"/>
            <w:noProof/>
          </w:rPr>
          <w:t>2.</w:t>
        </w:r>
        <w:r w:rsidR="001A7BF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Itens de Teste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_Toc515530326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3</w:t>
        </w:r>
        <w:r w:rsidR="001A7BFB">
          <w:rPr>
            <w:noProof/>
            <w:webHidden/>
          </w:rPr>
          <w:fldChar w:fldCharType="end"/>
        </w:r>
      </w:hyperlink>
    </w:p>
    <w:p w14:paraId="26D2B317" w14:textId="0F0E5A37" w:rsidR="001A7BFB" w:rsidRDefault="0083201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lang w:eastAsia="pt-BR"/>
        </w:rPr>
      </w:pPr>
      <w:hyperlink w:anchor="_Toc515530327" w:history="1">
        <w:r w:rsidR="001A7BFB" w:rsidRPr="00A513A1">
          <w:rPr>
            <w:rStyle w:val="Hyperlink"/>
            <w:noProof/>
          </w:rPr>
          <w:t>2.1.</w:t>
        </w:r>
        <w:r w:rsidR="001A7BFB">
          <w:rPr>
            <w:rFonts w:asciiTheme="minorHAnsi" w:eastAsiaTheme="minorEastAsia" w:hAnsiTheme="minorHAnsi" w:cstheme="minorBidi"/>
            <w:b w:val="0"/>
            <w:bCs w:val="0"/>
            <w:noProof/>
            <w:lang w:eastAsia="pt-BR"/>
          </w:rPr>
          <w:tab/>
        </w:r>
        <w:r w:rsidR="001A7BFB" w:rsidRPr="00A513A1">
          <w:rPr>
            <w:rStyle w:val="Hyperlink"/>
            <w:noProof/>
          </w:rPr>
          <w:t>Estratégia de Automação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_Toc515530327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3</w:t>
        </w:r>
        <w:r w:rsidR="001A7BFB">
          <w:rPr>
            <w:noProof/>
            <w:webHidden/>
          </w:rPr>
          <w:fldChar w:fldCharType="end"/>
        </w:r>
      </w:hyperlink>
    </w:p>
    <w:p w14:paraId="7C2D4435" w14:textId="4521DFE3" w:rsidR="001A7BFB" w:rsidRDefault="0083201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lang w:eastAsia="pt-BR"/>
        </w:rPr>
      </w:pPr>
      <w:hyperlink w:anchor="_Toc515530328" w:history="1">
        <w:r w:rsidR="001A7BFB" w:rsidRPr="00A513A1">
          <w:rPr>
            <w:rStyle w:val="Hyperlink"/>
            <w:noProof/>
          </w:rPr>
          <w:t>2.2.</w:t>
        </w:r>
        <w:r w:rsidR="001A7BFB">
          <w:rPr>
            <w:rFonts w:asciiTheme="minorHAnsi" w:eastAsiaTheme="minorEastAsia" w:hAnsiTheme="minorHAnsi" w:cstheme="minorBidi"/>
            <w:b w:val="0"/>
            <w:bCs w:val="0"/>
            <w:noProof/>
            <w:lang w:eastAsia="pt-BR"/>
          </w:rPr>
          <w:tab/>
        </w:r>
        <w:r w:rsidR="001A7BFB" w:rsidRPr="00A513A1">
          <w:rPr>
            <w:rStyle w:val="Hyperlink"/>
            <w:noProof/>
          </w:rPr>
          <w:t>Tipo de Teste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_Toc515530328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3</w:t>
        </w:r>
        <w:r w:rsidR="001A7BFB">
          <w:rPr>
            <w:noProof/>
            <w:webHidden/>
          </w:rPr>
          <w:fldChar w:fldCharType="end"/>
        </w:r>
      </w:hyperlink>
    </w:p>
    <w:p w14:paraId="6F9E90B3" w14:textId="05E09717" w:rsidR="001A7BFB" w:rsidRDefault="00832014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515530329" w:history="1">
        <w:r w:rsidR="001A7BFB" w:rsidRPr="00A513A1">
          <w:rPr>
            <w:rStyle w:val="Hyperlink"/>
            <w:noProof/>
          </w:rPr>
          <w:t>3.</w:t>
        </w:r>
        <w:r w:rsidR="001A7BF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Cenários operacionais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_Toc515530329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3</w:t>
        </w:r>
        <w:r w:rsidR="001A7BFB">
          <w:rPr>
            <w:noProof/>
            <w:webHidden/>
          </w:rPr>
          <w:fldChar w:fldCharType="end"/>
        </w:r>
      </w:hyperlink>
    </w:p>
    <w:p w14:paraId="31220F26" w14:textId="63531DE6" w:rsidR="001A7BFB" w:rsidRDefault="0083201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lang w:eastAsia="pt-BR"/>
        </w:rPr>
      </w:pPr>
      <w:hyperlink w:anchor="_Toc515530330" w:history="1">
        <w:r w:rsidR="001A7BFB" w:rsidRPr="00A513A1">
          <w:rPr>
            <w:rStyle w:val="Hyperlink"/>
            <w:noProof/>
          </w:rPr>
          <w:t>3.1.</w:t>
        </w:r>
        <w:r w:rsidR="001A7BFB">
          <w:rPr>
            <w:rFonts w:asciiTheme="minorHAnsi" w:eastAsiaTheme="minorEastAsia" w:hAnsiTheme="minorHAnsi" w:cstheme="minorBidi"/>
            <w:b w:val="0"/>
            <w:bCs w:val="0"/>
            <w:noProof/>
            <w:lang w:eastAsia="pt-BR"/>
          </w:rPr>
          <w:tab/>
        </w:r>
        <w:r w:rsidR="001A7BFB" w:rsidRPr="00A513A1">
          <w:rPr>
            <w:rStyle w:val="Hyperlink"/>
            <w:noProof/>
          </w:rPr>
          <w:t>Identificação dos Cenários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_Toc515530330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3</w:t>
        </w:r>
        <w:r w:rsidR="001A7BFB">
          <w:rPr>
            <w:noProof/>
            <w:webHidden/>
          </w:rPr>
          <w:fldChar w:fldCharType="end"/>
        </w:r>
      </w:hyperlink>
    </w:p>
    <w:p w14:paraId="02AC02D8" w14:textId="471CD20C" w:rsidR="001A7BFB" w:rsidRDefault="0083201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lang w:eastAsia="pt-BR"/>
        </w:rPr>
      </w:pPr>
      <w:hyperlink w:anchor="_Toc515530331" w:history="1">
        <w:r w:rsidR="001A7BFB" w:rsidRPr="00A513A1">
          <w:rPr>
            <w:rStyle w:val="Hyperlink"/>
            <w:noProof/>
          </w:rPr>
          <w:t>3.2.</w:t>
        </w:r>
        <w:r w:rsidR="001A7BFB">
          <w:rPr>
            <w:rFonts w:asciiTheme="minorHAnsi" w:eastAsiaTheme="minorEastAsia" w:hAnsiTheme="minorHAnsi" w:cstheme="minorBidi"/>
            <w:b w:val="0"/>
            <w:bCs w:val="0"/>
            <w:noProof/>
            <w:lang w:eastAsia="pt-BR"/>
          </w:rPr>
          <w:tab/>
        </w:r>
        <w:r w:rsidR="002F10EF">
          <w:rPr>
            <w:rStyle w:val="Hyperlink"/>
            <w:noProof/>
          </w:rPr>
          <w:t xml:space="preserve">Cenário: </w:t>
        </w:r>
        <w:r w:rsidR="001A7BFB" w:rsidRPr="00A513A1">
          <w:rPr>
            <w:rStyle w:val="Hyperlink"/>
            <w:rFonts w:ascii="Arial (W1)" w:hAnsi="Arial (W1)"/>
            <w:noProof/>
          </w:rPr>
          <w:t xml:space="preserve"> Cad</w:t>
        </w:r>
        <w:r w:rsidR="002F10EF">
          <w:rPr>
            <w:rStyle w:val="Hyperlink"/>
            <w:rFonts w:ascii="Arial (W1)" w:hAnsi="Arial (W1)"/>
            <w:noProof/>
          </w:rPr>
          <w:t xml:space="preserve">astrar Consultas 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_Toc515530331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3</w:t>
        </w:r>
        <w:r w:rsidR="001A7BFB">
          <w:rPr>
            <w:noProof/>
            <w:webHidden/>
          </w:rPr>
          <w:fldChar w:fldCharType="end"/>
        </w:r>
      </w:hyperlink>
    </w:p>
    <w:p w14:paraId="1BF5CA60" w14:textId="1B4F9582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32" w:history="1">
        <w:r w:rsidR="001A7BFB" w:rsidRPr="00A513A1">
          <w:rPr>
            <w:rStyle w:val="Hyperlink"/>
            <w:noProof/>
          </w:rPr>
          <w:t>3.2.1.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F10EF">
          <w:rPr>
            <w:rStyle w:val="Hyperlink"/>
            <w:noProof/>
          </w:rPr>
          <w:t xml:space="preserve">Caso de Teste: 3.2 - Cadastrar Consultas 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_Toc515530332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3</w:t>
        </w:r>
        <w:r w:rsidR="001A7BFB">
          <w:rPr>
            <w:noProof/>
            <w:webHidden/>
          </w:rPr>
          <w:fldChar w:fldCharType="end"/>
        </w:r>
      </w:hyperlink>
    </w:p>
    <w:p w14:paraId="3F61774E" w14:textId="61AD0B33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33" w:history="1">
        <w:r w:rsidR="001A7BFB" w:rsidRPr="00A513A1">
          <w:rPr>
            <w:rStyle w:val="Hyperlink"/>
            <w:noProof/>
          </w:rPr>
          <w:t>3.2.2.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Descrição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_Toc515530333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3</w:t>
        </w:r>
        <w:r w:rsidR="001A7BFB">
          <w:rPr>
            <w:noProof/>
            <w:webHidden/>
          </w:rPr>
          <w:fldChar w:fldCharType="end"/>
        </w:r>
      </w:hyperlink>
    </w:p>
    <w:p w14:paraId="192ABF2F" w14:textId="0197B30B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34" w:history="1">
        <w:r w:rsidR="001A7BFB" w:rsidRPr="00A513A1">
          <w:rPr>
            <w:rStyle w:val="Hyperlink"/>
            <w:noProof/>
          </w:rPr>
          <w:t>3.2.3.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Pré-condição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_Toc515530334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3</w:t>
        </w:r>
        <w:r w:rsidR="001A7BFB">
          <w:rPr>
            <w:noProof/>
            <w:webHidden/>
          </w:rPr>
          <w:fldChar w:fldCharType="end"/>
        </w:r>
      </w:hyperlink>
    </w:p>
    <w:p w14:paraId="17F52B5E" w14:textId="63A6060A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35" w:history="1">
        <w:r w:rsidR="001A7BFB" w:rsidRPr="00A513A1">
          <w:rPr>
            <w:rStyle w:val="Hyperlink"/>
            <w:noProof/>
          </w:rPr>
          <w:t>3.2.4.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Procedimentos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_Toc515530335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4</w:t>
        </w:r>
        <w:r w:rsidR="001A7BFB">
          <w:rPr>
            <w:noProof/>
            <w:webHidden/>
          </w:rPr>
          <w:fldChar w:fldCharType="end"/>
        </w:r>
      </w:hyperlink>
    </w:p>
    <w:p w14:paraId="338D7EF4" w14:textId="5AE6E3F3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36" w:history="1">
        <w:r w:rsidR="001A7BFB" w:rsidRPr="00A513A1">
          <w:rPr>
            <w:rStyle w:val="Hyperlink"/>
            <w:noProof/>
          </w:rPr>
          <w:t>3.2.5.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Resultados Esperados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_Toc515530336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4</w:t>
        </w:r>
        <w:r w:rsidR="001A7BFB">
          <w:rPr>
            <w:noProof/>
            <w:webHidden/>
          </w:rPr>
          <w:fldChar w:fldCharType="end"/>
        </w:r>
      </w:hyperlink>
    </w:p>
    <w:p w14:paraId="564C2D42" w14:textId="3235D422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37" w:history="1">
        <w:r w:rsidR="001A7BFB" w:rsidRPr="00A513A1">
          <w:rPr>
            <w:rStyle w:val="Hyperlink"/>
            <w:noProof/>
          </w:rPr>
          <w:t>3.2.6.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Pós-condição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_Toc515530337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4</w:t>
        </w:r>
        <w:r w:rsidR="001A7BFB">
          <w:rPr>
            <w:noProof/>
            <w:webHidden/>
          </w:rPr>
          <w:fldChar w:fldCharType="end"/>
        </w:r>
      </w:hyperlink>
    </w:p>
    <w:p w14:paraId="437115EB" w14:textId="396D9E1F" w:rsidR="001A7BFB" w:rsidRDefault="0083201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lang w:eastAsia="pt-BR"/>
        </w:rPr>
      </w:pPr>
      <w:hyperlink w:anchor="_Toc515530338" w:history="1">
        <w:r w:rsidR="001A7BFB" w:rsidRPr="00A513A1">
          <w:rPr>
            <w:rStyle w:val="Hyperlink"/>
            <w:noProof/>
          </w:rPr>
          <w:t>3.3.</w:t>
        </w:r>
        <w:r w:rsidR="001A7BFB">
          <w:rPr>
            <w:rFonts w:asciiTheme="minorHAnsi" w:eastAsiaTheme="minorEastAsia" w:hAnsiTheme="minorHAnsi" w:cstheme="minorBidi"/>
            <w:b w:val="0"/>
            <w:bCs w:val="0"/>
            <w:noProof/>
            <w:lang w:eastAsia="pt-BR"/>
          </w:rPr>
          <w:tab/>
        </w:r>
        <w:r w:rsidR="002F10EF">
          <w:rPr>
            <w:rStyle w:val="Hyperlink"/>
            <w:noProof/>
          </w:rPr>
          <w:t xml:space="preserve">Cenário: </w:t>
        </w:r>
        <w:r w:rsidR="001A7BFB" w:rsidRPr="00A513A1">
          <w:rPr>
            <w:rStyle w:val="Hyperlink"/>
            <w:noProof/>
          </w:rPr>
          <w:t xml:space="preserve"> </w:t>
        </w:r>
        <w:r w:rsidR="002F10EF">
          <w:rPr>
            <w:rStyle w:val="Hyperlink"/>
            <w:rFonts w:ascii="Arial (W1)" w:hAnsi="Arial (W1)"/>
            <w:noProof/>
          </w:rPr>
          <w:t xml:space="preserve">Cadastrar Usuário 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_Toc515530338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4</w:t>
        </w:r>
        <w:r w:rsidR="001A7BFB">
          <w:rPr>
            <w:noProof/>
            <w:webHidden/>
          </w:rPr>
          <w:fldChar w:fldCharType="end"/>
        </w:r>
      </w:hyperlink>
    </w:p>
    <w:p w14:paraId="6462A326" w14:textId="6E56CDF4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39" w:history="1">
        <w:r w:rsidR="001A7BFB" w:rsidRPr="00A513A1">
          <w:rPr>
            <w:rStyle w:val="Hyperlink"/>
            <w:noProof/>
          </w:rPr>
          <w:t>3.3.1.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C</w:t>
        </w:r>
        <w:r w:rsidR="002F10EF">
          <w:rPr>
            <w:rStyle w:val="Hyperlink"/>
            <w:noProof/>
          </w:rPr>
          <w:t xml:space="preserve">aso de Teste: 3.3 - Cadastrar Usuário 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_Toc515530339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4</w:t>
        </w:r>
        <w:r w:rsidR="001A7BFB">
          <w:rPr>
            <w:noProof/>
            <w:webHidden/>
          </w:rPr>
          <w:fldChar w:fldCharType="end"/>
        </w:r>
      </w:hyperlink>
    </w:p>
    <w:p w14:paraId="3719CD49" w14:textId="02014871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40" w:history="1">
        <w:r w:rsidR="001A7BFB" w:rsidRPr="00A513A1">
          <w:rPr>
            <w:rStyle w:val="Hyperlink"/>
            <w:noProof/>
          </w:rPr>
          <w:t>3.3.2.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Descrição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_Toc515530340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4</w:t>
        </w:r>
        <w:r w:rsidR="001A7BFB">
          <w:rPr>
            <w:noProof/>
            <w:webHidden/>
          </w:rPr>
          <w:fldChar w:fldCharType="end"/>
        </w:r>
      </w:hyperlink>
    </w:p>
    <w:p w14:paraId="73E5333F" w14:textId="4F285660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41" w:history="1">
        <w:r w:rsidR="001A7BFB" w:rsidRPr="00A513A1">
          <w:rPr>
            <w:rStyle w:val="Hyperlink"/>
            <w:noProof/>
          </w:rPr>
          <w:t>3.3.3.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Pré-condição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_Toc515530341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4</w:t>
        </w:r>
        <w:r w:rsidR="001A7BFB">
          <w:rPr>
            <w:noProof/>
            <w:webHidden/>
          </w:rPr>
          <w:fldChar w:fldCharType="end"/>
        </w:r>
      </w:hyperlink>
    </w:p>
    <w:p w14:paraId="3AEBEDE6" w14:textId="35ACBC85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42" w:history="1">
        <w:r w:rsidR="001A7BFB" w:rsidRPr="00A513A1">
          <w:rPr>
            <w:rStyle w:val="Hyperlink"/>
            <w:noProof/>
          </w:rPr>
          <w:t>3.3.4.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Procedimentos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_Toc515530342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4</w:t>
        </w:r>
        <w:r w:rsidR="001A7BFB">
          <w:rPr>
            <w:noProof/>
            <w:webHidden/>
          </w:rPr>
          <w:fldChar w:fldCharType="end"/>
        </w:r>
      </w:hyperlink>
    </w:p>
    <w:p w14:paraId="08126DB2" w14:textId="5B69FE5C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43" w:history="1">
        <w:r w:rsidR="001A7BFB" w:rsidRPr="00A513A1">
          <w:rPr>
            <w:rStyle w:val="Hyperlink"/>
            <w:noProof/>
          </w:rPr>
          <w:t>3.3.5.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Resultados Esperados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_Toc515530343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4606F0AC" w14:textId="570B7AD6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44" w:history="1">
        <w:r w:rsidR="001A7BFB" w:rsidRPr="00A513A1">
          <w:rPr>
            <w:rStyle w:val="Hyperlink"/>
            <w:noProof/>
          </w:rPr>
          <w:t>3.3.6.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Pós-condição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_Toc515530344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134BDA5E" w14:textId="46F15D63" w:rsidR="001A7BFB" w:rsidRDefault="0083201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lang w:eastAsia="pt-BR"/>
        </w:rPr>
      </w:pPr>
      <w:hyperlink w:anchor="_Toc515530345" w:history="1">
        <w:r w:rsidR="001A7BFB" w:rsidRPr="00A513A1">
          <w:rPr>
            <w:rStyle w:val="Hyperlink"/>
            <w:noProof/>
          </w:rPr>
          <w:t>3.4.</w:t>
        </w:r>
        <w:r w:rsidR="001A7BFB">
          <w:rPr>
            <w:rFonts w:asciiTheme="minorHAnsi" w:eastAsiaTheme="minorEastAsia" w:hAnsiTheme="minorHAnsi" w:cstheme="minorBidi"/>
            <w:b w:val="0"/>
            <w:bCs w:val="0"/>
            <w:noProof/>
            <w:lang w:eastAsia="pt-BR"/>
          </w:rPr>
          <w:tab/>
        </w:r>
        <w:r w:rsidR="002F10EF">
          <w:rPr>
            <w:rStyle w:val="Hyperlink"/>
            <w:noProof/>
          </w:rPr>
          <w:t xml:space="preserve">Cenário: </w:t>
        </w:r>
        <w:r w:rsidR="001A7BFB" w:rsidRPr="00A513A1">
          <w:rPr>
            <w:rStyle w:val="Hyperlink"/>
            <w:noProof/>
          </w:rPr>
          <w:t xml:space="preserve"> </w:t>
        </w:r>
        <w:r w:rsidR="002F10EF">
          <w:rPr>
            <w:rStyle w:val="Hyperlink"/>
            <w:rFonts w:ascii="Arial (W1)" w:hAnsi="Arial (W1)"/>
            <w:noProof/>
          </w:rPr>
          <w:t xml:space="preserve">Consultas 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_Toc515530345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6005007E" w14:textId="51BA885D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46" w:history="1">
        <w:r w:rsidR="001A7BFB" w:rsidRPr="00A513A1">
          <w:rPr>
            <w:rStyle w:val="Hyperlink"/>
            <w:noProof/>
          </w:rPr>
          <w:t>3.4.1.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F10EF">
          <w:rPr>
            <w:rStyle w:val="Hyperlink"/>
            <w:noProof/>
          </w:rPr>
          <w:t xml:space="preserve">Caso de Teste: 3.4 - Consultas 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_Toc515530346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3AF0D264" w14:textId="69D15DC8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47" w:history="1">
        <w:r w:rsidR="001A7BFB" w:rsidRPr="00A513A1">
          <w:rPr>
            <w:rStyle w:val="Hyperlink"/>
            <w:noProof/>
          </w:rPr>
          <w:t>3.4.2.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Descrição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_Toc515530347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43C42064" w14:textId="33B68E20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48" w:history="1">
        <w:r w:rsidR="001A7BFB" w:rsidRPr="00A513A1">
          <w:rPr>
            <w:rStyle w:val="Hyperlink"/>
            <w:noProof/>
          </w:rPr>
          <w:t>3.4.3.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Pré-condição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_Toc515530348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561B82E7" w14:textId="4773F8FD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49" w:history="1">
        <w:r w:rsidR="001A7BFB" w:rsidRPr="00A513A1">
          <w:rPr>
            <w:rStyle w:val="Hyperlink"/>
            <w:noProof/>
          </w:rPr>
          <w:t>3.4.4.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Procedimentos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_Toc515530349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7879CB4E" w14:textId="4AD85C73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50" w:history="1">
        <w:r w:rsidR="001A7BFB" w:rsidRPr="00A513A1">
          <w:rPr>
            <w:rStyle w:val="Hyperlink"/>
            <w:noProof/>
          </w:rPr>
          <w:t>3.4.5.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Resultados Esperados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_Toc515530350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7379650C" w14:textId="45744007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51" w:history="1">
        <w:r w:rsidR="001A7BFB" w:rsidRPr="00A513A1">
          <w:rPr>
            <w:rStyle w:val="Hyperlink"/>
            <w:noProof/>
          </w:rPr>
          <w:t>3.4.6.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Pós-condição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_Toc515530351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132664FD" w14:textId="7E79632E" w:rsidR="001A7BFB" w:rsidRDefault="0083201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lang w:eastAsia="pt-BR"/>
        </w:rPr>
      </w:pPr>
      <w:hyperlink w:anchor="_Toc515530352" w:history="1">
        <w:r w:rsidR="001A7BFB" w:rsidRPr="00A513A1">
          <w:rPr>
            <w:rStyle w:val="Hyperlink"/>
            <w:noProof/>
          </w:rPr>
          <w:t>3.5.</w:t>
        </w:r>
        <w:r w:rsidR="001A7BFB">
          <w:rPr>
            <w:rFonts w:asciiTheme="minorHAnsi" w:eastAsiaTheme="minorEastAsia" w:hAnsiTheme="minorHAnsi" w:cstheme="minorBidi"/>
            <w:b w:val="0"/>
            <w:bCs w:val="0"/>
            <w:noProof/>
            <w:lang w:eastAsia="pt-BR"/>
          </w:rPr>
          <w:tab/>
        </w:r>
        <w:r w:rsidR="002F10EF">
          <w:rPr>
            <w:rStyle w:val="Hyperlink"/>
            <w:noProof/>
          </w:rPr>
          <w:t xml:space="preserve">Cenário: </w:t>
        </w:r>
        <w:r w:rsidR="002F10EF">
          <w:rPr>
            <w:rStyle w:val="Hyperlink"/>
            <w:rFonts w:ascii="Arial (W1)" w:hAnsi="Arial (W1)"/>
            <w:noProof/>
          </w:rPr>
          <w:t xml:space="preserve">Detalhes Consultas 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_Toc515530352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42FCF97A" w14:textId="01626952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53" w:history="1">
        <w:r w:rsidR="001A7BFB" w:rsidRPr="00A513A1">
          <w:rPr>
            <w:rStyle w:val="Hyperlink"/>
            <w:noProof/>
          </w:rPr>
          <w:t>3.5.1.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F10EF">
          <w:rPr>
            <w:rStyle w:val="Hyperlink"/>
            <w:noProof/>
          </w:rPr>
          <w:t xml:space="preserve">Caso de Teste: 3.5 - Detalhes Consultas 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_Toc515530353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7DFBA6AB" w14:textId="607522D2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54" w:history="1">
        <w:r w:rsidR="001A7BFB" w:rsidRPr="00A513A1">
          <w:rPr>
            <w:rStyle w:val="Hyperlink"/>
            <w:noProof/>
          </w:rPr>
          <w:t>3.5.2.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Descrição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_Toc515530354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3A35D6CC" w14:textId="794E30D0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55" w:history="1">
        <w:r w:rsidR="001A7BFB" w:rsidRPr="00A513A1">
          <w:rPr>
            <w:rStyle w:val="Hyperlink"/>
            <w:noProof/>
          </w:rPr>
          <w:t>3.5.3.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Pré-condição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_Toc515530355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3E7E2082" w14:textId="671E08EA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56" w:history="1">
        <w:r w:rsidR="001A7BFB" w:rsidRPr="00A513A1">
          <w:rPr>
            <w:rStyle w:val="Hyperlink"/>
            <w:noProof/>
          </w:rPr>
          <w:t>3.5.4.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Procedimentos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_Toc515530356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07B1F13F" w14:textId="420C7A5D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57" w:history="1">
        <w:r w:rsidR="001A7BFB" w:rsidRPr="00A513A1">
          <w:rPr>
            <w:rStyle w:val="Hyperlink"/>
            <w:noProof/>
          </w:rPr>
          <w:t>3.5.5.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Resultados Esperados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_Toc515530357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5</w:t>
        </w:r>
        <w:r w:rsidR="001A7BFB">
          <w:rPr>
            <w:noProof/>
            <w:webHidden/>
          </w:rPr>
          <w:fldChar w:fldCharType="end"/>
        </w:r>
      </w:hyperlink>
    </w:p>
    <w:p w14:paraId="5080C571" w14:textId="7112FCFE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58" w:history="1">
        <w:r w:rsidR="001A7BFB" w:rsidRPr="00A513A1">
          <w:rPr>
            <w:rStyle w:val="Hyperlink"/>
            <w:noProof/>
          </w:rPr>
          <w:t>3.5.6.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Pós-condição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_Toc515530358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6</w:t>
        </w:r>
        <w:r w:rsidR="001A7BFB">
          <w:rPr>
            <w:noProof/>
            <w:webHidden/>
          </w:rPr>
          <w:fldChar w:fldCharType="end"/>
        </w:r>
      </w:hyperlink>
    </w:p>
    <w:p w14:paraId="77236BCB" w14:textId="1A6CF28D" w:rsidR="001A7BFB" w:rsidRDefault="00832014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lang w:eastAsia="pt-BR"/>
        </w:rPr>
      </w:pPr>
      <w:hyperlink w:anchor="_Toc515530359" w:history="1">
        <w:r w:rsidR="001A7BFB" w:rsidRPr="00A513A1">
          <w:rPr>
            <w:rStyle w:val="Hyperlink"/>
            <w:noProof/>
          </w:rPr>
          <w:t>3.6.</w:t>
        </w:r>
        <w:r w:rsidR="001A7BFB">
          <w:rPr>
            <w:rFonts w:asciiTheme="minorHAnsi" w:eastAsiaTheme="minorEastAsia" w:hAnsiTheme="minorHAnsi" w:cstheme="minorBidi"/>
            <w:b w:val="0"/>
            <w:bCs w:val="0"/>
            <w:noProof/>
            <w:lang w:eastAsia="pt-BR"/>
          </w:rPr>
          <w:tab/>
        </w:r>
        <w:r w:rsidR="001A7BFB" w:rsidRPr="00A513A1">
          <w:rPr>
            <w:rStyle w:val="Hyperlink"/>
            <w:noProof/>
          </w:rPr>
          <w:t>Cenário: &lt; Detalhes Consultas Activity &gt;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_Toc515530359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6</w:t>
        </w:r>
        <w:r w:rsidR="001A7BFB">
          <w:rPr>
            <w:noProof/>
            <w:webHidden/>
          </w:rPr>
          <w:fldChar w:fldCharType="end"/>
        </w:r>
      </w:hyperlink>
    </w:p>
    <w:p w14:paraId="24EB5298" w14:textId="199C821B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60" w:history="1">
        <w:r w:rsidR="001A7BFB" w:rsidRPr="00A513A1">
          <w:rPr>
            <w:rStyle w:val="Hyperlink"/>
            <w:noProof/>
          </w:rPr>
          <w:t>3.6.1.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Caso de Teste: &lt;Identificador do Caso de Teste&gt; - &lt;Nome do Caso de Teste&gt;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_Toc515530360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6</w:t>
        </w:r>
        <w:r w:rsidR="001A7BFB">
          <w:rPr>
            <w:noProof/>
            <w:webHidden/>
          </w:rPr>
          <w:fldChar w:fldCharType="end"/>
        </w:r>
      </w:hyperlink>
    </w:p>
    <w:p w14:paraId="72CC50D5" w14:textId="1E661984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61" w:history="1">
        <w:r w:rsidR="001A7BFB" w:rsidRPr="00A513A1">
          <w:rPr>
            <w:rStyle w:val="Hyperlink"/>
            <w:noProof/>
          </w:rPr>
          <w:t>3.6.2.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Descrição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_Toc515530361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6</w:t>
        </w:r>
        <w:r w:rsidR="001A7BFB">
          <w:rPr>
            <w:noProof/>
            <w:webHidden/>
          </w:rPr>
          <w:fldChar w:fldCharType="end"/>
        </w:r>
      </w:hyperlink>
    </w:p>
    <w:p w14:paraId="2345DD63" w14:textId="7A551EC1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62" w:history="1">
        <w:r w:rsidR="001A7BFB" w:rsidRPr="00A513A1">
          <w:rPr>
            <w:rStyle w:val="Hyperlink"/>
            <w:noProof/>
          </w:rPr>
          <w:t>3.6.3.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Pré-condição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_Toc515530362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6</w:t>
        </w:r>
        <w:r w:rsidR="001A7BFB">
          <w:rPr>
            <w:noProof/>
            <w:webHidden/>
          </w:rPr>
          <w:fldChar w:fldCharType="end"/>
        </w:r>
      </w:hyperlink>
    </w:p>
    <w:p w14:paraId="4A4AE8EB" w14:textId="298309E1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63" w:history="1">
        <w:r w:rsidR="001A7BFB" w:rsidRPr="00A513A1">
          <w:rPr>
            <w:rStyle w:val="Hyperlink"/>
            <w:noProof/>
          </w:rPr>
          <w:t>3.6.4.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Procedimentos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_Toc515530363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6</w:t>
        </w:r>
        <w:r w:rsidR="001A7BFB">
          <w:rPr>
            <w:noProof/>
            <w:webHidden/>
          </w:rPr>
          <w:fldChar w:fldCharType="end"/>
        </w:r>
      </w:hyperlink>
    </w:p>
    <w:p w14:paraId="36D663ED" w14:textId="580F0EAF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64" w:history="1">
        <w:r w:rsidR="001A7BFB" w:rsidRPr="00A513A1">
          <w:rPr>
            <w:rStyle w:val="Hyperlink"/>
            <w:noProof/>
          </w:rPr>
          <w:t>3.6.5.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Resultados Esperados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_Toc515530364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7</w:t>
        </w:r>
        <w:r w:rsidR="001A7BFB">
          <w:rPr>
            <w:noProof/>
            <w:webHidden/>
          </w:rPr>
          <w:fldChar w:fldCharType="end"/>
        </w:r>
      </w:hyperlink>
    </w:p>
    <w:p w14:paraId="59C44BCB" w14:textId="64D05A12" w:rsidR="001A7BFB" w:rsidRDefault="008320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530365" w:history="1">
        <w:r w:rsidR="001A7BFB" w:rsidRPr="00A513A1">
          <w:rPr>
            <w:rStyle w:val="Hyperlink"/>
            <w:noProof/>
          </w:rPr>
          <w:t>3.6.6.</w:t>
        </w:r>
        <w:r w:rsidR="001A7BF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Pós-condição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_Toc515530365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7</w:t>
        </w:r>
        <w:r w:rsidR="001A7BFB">
          <w:rPr>
            <w:noProof/>
            <w:webHidden/>
          </w:rPr>
          <w:fldChar w:fldCharType="end"/>
        </w:r>
      </w:hyperlink>
    </w:p>
    <w:p w14:paraId="5A9C9CA3" w14:textId="5A5593B9" w:rsidR="001A7BFB" w:rsidRDefault="00832014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515530366" w:history="1">
        <w:r w:rsidR="001A7BFB" w:rsidRPr="00A513A1">
          <w:rPr>
            <w:rStyle w:val="Hyperlink"/>
            <w:noProof/>
          </w:rPr>
          <w:t>4.</w:t>
        </w:r>
        <w:r w:rsidR="001A7BF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1A7BFB" w:rsidRPr="00A513A1">
          <w:rPr>
            <w:rStyle w:val="Hyperlink"/>
            <w:noProof/>
          </w:rPr>
          <w:t>Referências</w:t>
        </w:r>
        <w:r w:rsidR="001A7BFB">
          <w:rPr>
            <w:noProof/>
            <w:webHidden/>
          </w:rPr>
          <w:tab/>
        </w:r>
        <w:r w:rsidR="001A7BFB">
          <w:rPr>
            <w:noProof/>
            <w:webHidden/>
          </w:rPr>
          <w:fldChar w:fldCharType="begin"/>
        </w:r>
        <w:r w:rsidR="001A7BFB">
          <w:rPr>
            <w:noProof/>
            <w:webHidden/>
          </w:rPr>
          <w:instrText xml:space="preserve"> PAGEREF _Toc515530366 \h </w:instrText>
        </w:r>
        <w:r w:rsidR="001A7BFB">
          <w:rPr>
            <w:noProof/>
            <w:webHidden/>
          </w:rPr>
        </w:r>
        <w:r w:rsidR="001A7BFB">
          <w:rPr>
            <w:noProof/>
            <w:webHidden/>
          </w:rPr>
          <w:fldChar w:fldCharType="separate"/>
        </w:r>
        <w:r w:rsidR="002F10EF">
          <w:rPr>
            <w:noProof/>
            <w:webHidden/>
          </w:rPr>
          <w:t>7</w:t>
        </w:r>
        <w:r w:rsidR="001A7BFB">
          <w:rPr>
            <w:noProof/>
            <w:webHidden/>
          </w:rPr>
          <w:fldChar w:fldCharType="end"/>
        </w:r>
      </w:hyperlink>
    </w:p>
    <w:p w14:paraId="6CD056D2" w14:textId="7BCDDBCA" w:rsidR="00900227" w:rsidRPr="00554131" w:rsidRDefault="00900227" w:rsidP="00554131">
      <w:pPr>
        <w:jc w:val="center"/>
        <w:rPr>
          <w:b/>
          <w:bCs/>
          <w:sz w:val="32"/>
          <w:szCs w:val="32"/>
        </w:rPr>
      </w:pPr>
      <w:r w:rsidRPr="008A279F">
        <w:rPr>
          <w:b/>
          <w:bCs/>
          <w:sz w:val="32"/>
          <w:szCs w:val="32"/>
        </w:rPr>
        <w:fldChar w:fldCharType="end"/>
      </w:r>
    </w:p>
    <w:p w14:paraId="61A7935C" w14:textId="16756477" w:rsidR="00900227" w:rsidRDefault="00900227" w:rsidP="00900227">
      <w:pPr>
        <w:pStyle w:val="TtuloNvel1"/>
      </w:pPr>
      <w:bookmarkStart w:id="0" w:name="_Toc243968762"/>
      <w:bookmarkStart w:id="1" w:name="_Toc515530325"/>
      <w:r>
        <w:lastRenderedPageBreak/>
        <w:t>Introdução</w:t>
      </w:r>
      <w:bookmarkEnd w:id="0"/>
      <w:bookmarkEnd w:id="1"/>
    </w:p>
    <w:p w14:paraId="74CD168C" w14:textId="01B8C48D" w:rsidR="00900227" w:rsidRDefault="00900227" w:rsidP="00900227">
      <w:pPr>
        <w:pStyle w:val="Texto"/>
      </w:pPr>
      <w:r>
        <w:t>O objetivo deste documento é fornecer uma visão geral dos testes a serem realizados para o caso de uso em questão. São identificadas condições de teste a partir da especificação de caso de uso.</w:t>
      </w:r>
    </w:p>
    <w:p w14:paraId="7AE6E8CD" w14:textId="77777777" w:rsidR="00900227" w:rsidRDefault="00900227" w:rsidP="00900227">
      <w:pPr>
        <w:pStyle w:val="Texto"/>
      </w:pPr>
      <w:bookmarkStart w:id="2" w:name="_Toc243904482"/>
    </w:p>
    <w:p w14:paraId="0454E7FC" w14:textId="0C6C0431" w:rsidR="00900227" w:rsidRPr="00A92464" w:rsidRDefault="00900227" w:rsidP="00900227">
      <w:pPr>
        <w:pStyle w:val="TtuloNvel1"/>
      </w:pPr>
      <w:bookmarkStart w:id="3" w:name="_Toc117994770"/>
      <w:bookmarkStart w:id="4" w:name="_Toc243968765"/>
      <w:bookmarkStart w:id="5" w:name="_Toc515530326"/>
      <w:bookmarkEnd w:id="2"/>
      <w:r w:rsidRPr="00A92464">
        <w:t>Itens de Teste</w:t>
      </w:r>
      <w:bookmarkEnd w:id="3"/>
      <w:bookmarkEnd w:id="4"/>
      <w:bookmarkEnd w:id="5"/>
    </w:p>
    <w:p w14:paraId="48545090" w14:textId="6E864851" w:rsidR="00900227" w:rsidRDefault="00554131" w:rsidP="00900227">
      <w:pPr>
        <w:pStyle w:val="InfoBlue"/>
        <w:rPr>
          <w:lang w:val="pt-PT"/>
        </w:rPr>
      </w:pPr>
      <w:r>
        <w:rPr>
          <w:lang w:val="pt-PT"/>
        </w:rPr>
        <w:t>Realizar a descrição dos testes em questão de acordo com o documento de plano de teste.</w:t>
      </w:r>
      <w:r w:rsidR="00900227">
        <w:rPr>
          <w:lang w:val="pt-PT"/>
        </w:rPr>
        <w:t>[Descrever os itens de teste que fazem parte do Roteiro de Testes, de acordo com o Plano de Testes.]</w:t>
      </w:r>
    </w:p>
    <w:p w14:paraId="65A38FFC" w14:textId="159C8DED" w:rsidR="00900227" w:rsidRPr="00A92464" w:rsidRDefault="00900227" w:rsidP="00900227">
      <w:pPr>
        <w:pStyle w:val="TtuloNvel2"/>
      </w:pPr>
      <w:bookmarkStart w:id="6" w:name="_Toc243968766"/>
      <w:bookmarkStart w:id="7" w:name="_Toc515530327"/>
      <w:r>
        <w:t>Estratégia de Automação</w:t>
      </w:r>
      <w:bookmarkEnd w:id="6"/>
      <w:bookmarkEnd w:id="7"/>
    </w:p>
    <w:p w14:paraId="42FCE2AE" w14:textId="654DE360" w:rsidR="00F24B17" w:rsidRDefault="00295061" w:rsidP="00900227">
      <w:pPr>
        <w:pStyle w:val="InfoBlue"/>
      </w:pPr>
      <w:r>
        <w:t xml:space="preserve">Os testes unitários e de integração devem ser realizados com o framework </w:t>
      </w:r>
      <w:r w:rsidRPr="00295061">
        <w:t>Robolectric</w:t>
      </w:r>
      <w:r w:rsidR="00F24B17">
        <w:t>, na plataforma android.</w:t>
      </w:r>
    </w:p>
    <w:p w14:paraId="7818C04D" w14:textId="3BD4A0D9" w:rsidR="00F24B17" w:rsidRDefault="005F1ACE" w:rsidP="00900227">
      <w:pPr>
        <w:pStyle w:val="InfoBlue"/>
      </w:pPr>
      <w:r>
        <w:t xml:space="preserve">Os testes de Interação devem ser realizados usando a ferramenta </w:t>
      </w:r>
      <w:r w:rsidRPr="005F1ACE">
        <w:t>Espresso</w:t>
      </w:r>
      <w:r>
        <w:t>.</w:t>
      </w:r>
    </w:p>
    <w:p w14:paraId="4ED7910F" w14:textId="15D2A5D6" w:rsidR="00900227" w:rsidRDefault="00295061" w:rsidP="00900227">
      <w:pPr>
        <w:pStyle w:val="InfoBlue"/>
        <w:rPr>
          <w:lang w:val="pt-PT"/>
        </w:rPr>
      </w:pPr>
      <w:r>
        <w:t xml:space="preserve"> </w:t>
      </w:r>
    </w:p>
    <w:p w14:paraId="3EE4D679" w14:textId="59950C26" w:rsidR="00900227" w:rsidRPr="00A92464" w:rsidRDefault="00900227" w:rsidP="00900227">
      <w:pPr>
        <w:pStyle w:val="TtuloNvel2"/>
      </w:pPr>
      <w:bookmarkStart w:id="8" w:name="_Toc117994771"/>
      <w:bookmarkStart w:id="9" w:name="_Toc243968767"/>
      <w:bookmarkStart w:id="10" w:name="_Toc515530328"/>
      <w:r w:rsidRPr="00A92464">
        <w:t>Tipo de Teste</w:t>
      </w:r>
      <w:bookmarkEnd w:id="8"/>
      <w:bookmarkEnd w:id="9"/>
      <w:bookmarkEnd w:id="10"/>
    </w:p>
    <w:p w14:paraId="6C04BA9E" w14:textId="4B8270A5" w:rsidR="00900227" w:rsidRDefault="006F335C" w:rsidP="00900227">
      <w:pPr>
        <w:pStyle w:val="InfoBlue"/>
        <w:rPr>
          <w:lang w:val="pt-PT"/>
        </w:rPr>
      </w:pPr>
      <w:r>
        <w:rPr>
          <w:lang w:val="pt-PT"/>
        </w:rPr>
        <w:t xml:space="preserve">Garantir que os tipos de testes listados abaixo </w:t>
      </w:r>
      <w:r w:rsidR="008E3884">
        <w:rPr>
          <w:lang w:val="pt-PT"/>
        </w:rPr>
        <w:t>sejam executados.</w:t>
      </w:r>
    </w:p>
    <w:p w14:paraId="0C78375D" w14:textId="77777777" w:rsidR="00900227" w:rsidRDefault="00900227" w:rsidP="00900227">
      <w:pPr>
        <w:rPr>
          <w:lang w:val="pt-PT"/>
        </w:rPr>
      </w:pPr>
    </w:p>
    <w:p w14:paraId="447FC6AC" w14:textId="6B469F9F" w:rsidR="006F335C" w:rsidRPr="006F335C" w:rsidRDefault="006F335C" w:rsidP="006F335C">
      <w:pPr>
        <w:pStyle w:val="InfoBlue"/>
        <w:rPr>
          <w:lang w:val="pt-PT"/>
        </w:rPr>
      </w:pPr>
      <w:r w:rsidRPr="006F335C">
        <w:rPr>
          <w:lang w:val="pt-PT"/>
        </w:rPr>
        <w:t xml:space="preserve">Configuração: </w:t>
      </w:r>
    </w:p>
    <w:p w14:paraId="74F5973D" w14:textId="4DB86B19" w:rsidR="006F335C" w:rsidRPr="006F335C" w:rsidRDefault="006F335C" w:rsidP="006F335C">
      <w:pPr>
        <w:pStyle w:val="InfoBlue"/>
        <w:rPr>
          <w:lang w:val="pt-PT"/>
        </w:rPr>
      </w:pPr>
      <w:r w:rsidRPr="006F335C">
        <w:rPr>
          <w:lang w:val="pt-PT"/>
        </w:rPr>
        <w:t xml:space="preserve">Funcional: </w:t>
      </w:r>
    </w:p>
    <w:p w14:paraId="0CB7E870" w14:textId="60A8EE99" w:rsidR="006F335C" w:rsidRPr="006F335C" w:rsidRDefault="006F335C" w:rsidP="006F335C">
      <w:pPr>
        <w:pStyle w:val="InfoBlue"/>
        <w:rPr>
          <w:lang w:val="pt-PT"/>
        </w:rPr>
      </w:pPr>
      <w:r w:rsidRPr="006F335C">
        <w:rPr>
          <w:lang w:val="pt-PT"/>
        </w:rPr>
        <w:t xml:space="preserve">Integridade de dados: </w:t>
      </w:r>
    </w:p>
    <w:p w14:paraId="065CCC1C" w14:textId="3531BAAA" w:rsidR="006F335C" w:rsidRPr="006F335C" w:rsidRDefault="006F335C" w:rsidP="006F335C">
      <w:pPr>
        <w:pStyle w:val="InfoBlue"/>
        <w:rPr>
          <w:lang w:val="pt-PT"/>
        </w:rPr>
      </w:pPr>
      <w:r w:rsidRPr="006F335C">
        <w:rPr>
          <w:lang w:val="pt-PT"/>
        </w:rPr>
        <w:t xml:space="preserve">Usabilidade: </w:t>
      </w:r>
    </w:p>
    <w:p w14:paraId="310F0339" w14:textId="41DCB934" w:rsidR="006F335C" w:rsidRPr="006F335C" w:rsidRDefault="006F335C" w:rsidP="006F335C">
      <w:pPr>
        <w:pStyle w:val="InfoBlue"/>
        <w:rPr>
          <w:lang w:val="pt-PT"/>
        </w:rPr>
      </w:pPr>
      <w:r w:rsidRPr="006F335C">
        <w:rPr>
          <w:lang w:val="pt-PT"/>
        </w:rPr>
        <w:t xml:space="preserve">Regressão: </w:t>
      </w:r>
    </w:p>
    <w:p w14:paraId="27FB6C43" w14:textId="3DA08680" w:rsidR="006F335C" w:rsidRPr="006F335C" w:rsidRDefault="006F335C" w:rsidP="006F335C">
      <w:pPr>
        <w:pStyle w:val="InfoBlue"/>
        <w:rPr>
          <w:lang w:val="pt-PT"/>
        </w:rPr>
      </w:pPr>
      <w:r w:rsidRPr="006F335C">
        <w:rPr>
          <w:lang w:val="pt-PT"/>
        </w:rPr>
        <w:t xml:space="preserve">Acessibilidade: </w:t>
      </w:r>
    </w:p>
    <w:p w14:paraId="2C1BEFA4" w14:textId="23C8A307" w:rsidR="006F335C" w:rsidRDefault="006F335C" w:rsidP="00900227">
      <w:pPr>
        <w:pStyle w:val="InfoBlue"/>
        <w:rPr>
          <w:lang w:val="pt-PT"/>
        </w:rPr>
      </w:pPr>
      <w:r w:rsidRPr="006F335C">
        <w:rPr>
          <w:lang w:val="pt-PT"/>
        </w:rPr>
        <w:t xml:space="preserve">Disponibilidade: </w:t>
      </w:r>
    </w:p>
    <w:p w14:paraId="37CECAC3" w14:textId="77777777" w:rsidR="006F335C" w:rsidRPr="006F335C" w:rsidRDefault="006F335C" w:rsidP="00900227">
      <w:pPr>
        <w:pStyle w:val="InfoBlue"/>
        <w:rPr>
          <w:lang w:val="pt-PT"/>
        </w:rPr>
      </w:pPr>
    </w:p>
    <w:p w14:paraId="331CBEAB" w14:textId="33AEB050" w:rsidR="00900227" w:rsidRDefault="00900227" w:rsidP="00900227">
      <w:pPr>
        <w:pStyle w:val="TtuloNvel1"/>
      </w:pPr>
      <w:bookmarkStart w:id="11" w:name="_Toc243968769"/>
      <w:bookmarkStart w:id="12" w:name="_Toc515530329"/>
      <w:r>
        <w:t>Cenários operacionais</w:t>
      </w:r>
      <w:bookmarkEnd w:id="11"/>
      <w:bookmarkEnd w:id="12"/>
    </w:p>
    <w:p w14:paraId="49241B9C" w14:textId="31DFB68E" w:rsidR="00900227" w:rsidRDefault="00900227" w:rsidP="00900227">
      <w:pPr>
        <w:pStyle w:val="TtuloNvel2"/>
      </w:pPr>
      <w:bookmarkStart w:id="13" w:name="_Toc243968770"/>
      <w:bookmarkStart w:id="14" w:name="_Toc515530330"/>
      <w:r>
        <w:t>Identificação dos Cenários</w:t>
      </w:r>
      <w:bookmarkEnd w:id="13"/>
      <w:bookmarkEnd w:id="14"/>
    </w:p>
    <w:p w14:paraId="5AF3D46B" w14:textId="77777777" w:rsidR="002F10EF" w:rsidRPr="002F10EF" w:rsidRDefault="002F10EF" w:rsidP="002F10EF">
      <w:pPr>
        <w:pStyle w:val="Texto"/>
      </w:pPr>
    </w:p>
    <w:tbl>
      <w:tblPr>
        <w:tblW w:w="92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410"/>
        <w:gridCol w:w="6162"/>
      </w:tblGrid>
      <w:tr w:rsidR="00900227" w14:paraId="3D5EBCAC" w14:textId="77777777" w:rsidTr="00411B45">
        <w:trPr>
          <w:tblHeader/>
        </w:trPr>
        <w:tc>
          <w:tcPr>
            <w:tcW w:w="709" w:type="dxa"/>
            <w:shd w:val="clear" w:color="auto" w:fill="C0C0C0"/>
            <w:vAlign w:val="center"/>
          </w:tcPr>
          <w:p w14:paraId="0944071E" w14:textId="77777777" w:rsidR="00900227" w:rsidRDefault="00900227" w:rsidP="00736ADD">
            <w:pPr>
              <w:pStyle w:val="TabelaTtulo"/>
            </w:pPr>
            <w:r>
              <w:t>ID</w:t>
            </w:r>
          </w:p>
        </w:tc>
        <w:tc>
          <w:tcPr>
            <w:tcW w:w="2410" w:type="dxa"/>
            <w:shd w:val="clear" w:color="auto" w:fill="C0C0C0"/>
            <w:vAlign w:val="center"/>
          </w:tcPr>
          <w:p w14:paraId="11D1BC67" w14:textId="77777777" w:rsidR="00900227" w:rsidRDefault="00900227" w:rsidP="00736ADD">
            <w:pPr>
              <w:pStyle w:val="TabelaTtulo"/>
            </w:pPr>
            <w:r>
              <w:t>Cenários</w:t>
            </w:r>
          </w:p>
        </w:tc>
        <w:tc>
          <w:tcPr>
            <w:tcW w:w="6162" w:type="dxa"/>
            <w:shd w:val="clear" w:color="auto" w:fill="C0C0C0"/>
            <w:vAlign w:val="center"/>
          </w:tcPr>
          <w:p w14:paraId="36357F3B" w14:textId="77777777" w:rsidR="00900227" w:rsidRDefault="00900227" w:rsidP="00736ADD">
            <w:pPr>
              <w:pStyle w:val="TabelaTtulo"/>
            </w:pPr>
            <w:r>
              <w:t>Descrição</w:t>
            </w:r>
          </w:p>
        </w:tc>
      </w:tr>
      <w:tr w:rsidR="00900227" w14:paraId="7604845A" w14:textId="77777777" w:rsidTr="00411B45">
        <w:tc>
          <w:tcPr>
            <w:tcW w:w="709" w:type="dxa"/>
            <w:vAlign w:val="center"/>
          </w:tcPr>
          <w:p w14:paraId="7678DBD6" w14:textId="793C306E" w:rsidR="00900227" w:rsidRPr="000F4A71" w:rsidRDefault="00580282" w:rsidP="00736ADD">
            <w:pPr>
              <w:pStyle w:val="InfoBlue"/>
            </w:pPr>
            <w:r>
              <w:t>3.2</w:t>
            </w:r>
          </w:p>
        </w:tc>
        <w:tc>
          <w:tcPr>
            <w:tcW w:w="2410" w:type="dxa"/>
            <w:vAlign w:val="center"/>
          </w:tcPr>
          <w:p w14:paraId="15969A47" w14:textId="3A672A47" w:rsidR="00900227" w:rsidRPr="000F4A71" w:rsidRDefault="00FC796A" w:rsidP="00580282">
            <w:pPr>
              <w:pStyle w:val="InfoBlue"/>
              <w:jc w:val="center"/>
              <w:rPr>
                <w:rFonts w:ascii="Arial (W1)" w:hAnsi="Arial (W1)"/>
                <w:color w:val="0000FF"/>
              </w:rPr>
            </w:pPr>
            <w:r>
              <w:rPr>
                <w:rFonts w:ascii="Arial (W1)" w:hAnsi="Arial (W1)"/>
                <w:color w:val="0000FF"/>
              </w:rPr>
              <w:t xml:space="preserve">Cadastrar Consultas </w:t>
            </w:r>
          </w:p>
        </w:tc>
        <w:tc>
          <w:tcPr>
            <w:tcW w:w="6162" w:type="dxa"/>
            <w:vAlign w:val="center"/>
          </w:tcPr>
          <w:p w14:paraId="4DA9613F" w14:textId="79136FDA" w:rsidR="00900227" w:rsidRPr="000F4A71" w:rsidRDefault="00736ADD" w:rsidP="00736ADD">
            <w:pPr>
              <w:pStyle w:val="InfoBlue"/>
              <w:rPr>
                <w:rFonts w:ascii="Arial (W1)" w:hAnsi="Arial (W1)"/>
                <w:color w:val="0000FF"/>
              </w:rPr>
            </w:pPr>
            <w:r>
              <w:rPr>
                <w:rFonts w:ascii="Arial (W1)" w:hAnsi="Arial (W1)"/>
                <w:color w:val="0000FF"/>
              </w:rPr>
              <w:t>Realizar o c</w:t>
            </w:r>
            <w:r w:rsidR="00FC796A">
              <w:rPr>
                <w:rFonts w:ascii="Arial (W1)" w:hAnsi="Arial (W1)"/>
                <w:color w:val="0000FF"/>
              </w:rPr>
              <w:t>adastro de Consultas</w:t>
            </w:r>
            <w:r>
              <w:rPr>
                <w:rFonts w:ascii="Arial (W1)" w:hAnsi="Arial (W1)"/>
                <w:color w:val="0000FF"/>
              </w:rPr>
              <w:t xml:space="preserve">. </w:t>
            </w:r>
          </w:p>
        </w:tc>
      </w:tr>
      <w:tr w:rsidR="00900227" w14:paraId="54E381D6" w14:textId="77777777" w:rsidTr="00411B45">
        <w:tc>
          <w:tcPr>
            <w:tcW w:w="709" w:type="dxa"/>
            <w:vAlign w:val="center"/>
          </w:tcPr>
          <w:p w14:paraId="26566210" w14:textId="4644BCC5" w:rsidR="00900227" w:rsidRDefault="00DB53DC" w:rsidP="00DB53DC">
            <w:pPr>
              <w:pStyle w:val="InfoBlue"/>
            </w:pPr>
            <w:r>
              <w:t>3.3</w:t>
            </w:r>
          </w:p>
        </w:tc>
        <w:tc>
          <w:tcPr>
            <w:tcW w:w="2410" w:type="dxa"/>
            <w:vAlign w:val="center"/>
          </w:tcPr>
          <w:p w14:paraId="5AFCD2E8" w14:textId="0F0C029C" w:rsidR="00900227" w:rsidRDefault="00DB53DC" w:rsidP="00DB53DC">
            <w:pPr>
              <w:pStyle w:val="InfoBlue"/>
              <w:jc w:val="center"/>
            </w:pPr>
            <w:r>
              <w:rPr>
                <w:rFonts w:ascii="Arial (W1)" w:hAnsi="Arial (W1)"/>
                <w:color w:val="0000FF"/>
              </w:rPr>
              <w:t>Cadastrar Usuário</w:t>
            </w:r>
            <w:r w:rsidRPr="00DB53DC">
              <w:rPr>
                <w:rFonts w:ascii="Arial (W1)" w:hAnsi="Arial (W1)"/>
                <w:color w:val="0000FF"/>
              </w:rPr>
              <w:t xml:space="preserve"> </w:t>
            </w:r>
          </w:p>
        </w:tc>
        <w:tc>
          <w:tcPr>
            <w:tcW w:w="6162" w:type="dxa"/>
            <w:vAlign w:val="center"/>
          </w:tcPr>
          <w:p w14:paraId="3033F8FB" w14:textId="0B1B558C" w:rsidR="00900227" w:rsidRDefault="00497034" w:rsidP="00736ADD">
            <w:pPr>
              <w:snapToGrid w:val="0"/>
            </w:pPr>
            <w:r w:rsidRPr="00497034">
              <w:rPr>
                <w:rFonts w:ascii="Arial (W1)" w:eastAsia="Calibri" w:hAnsi="Arial (W1)"/>
                <w:i/>
                <w:color w:val="0000FF"/>
                <w:sz w:val="20"/>
                <w:szCs w:val="22"/>
                <w:lang w:eastAsia="en-US"/>
              </w:rPr>
              <w:t xml:space="preserve">Realizar o </w:t>
            </w:r>
            <w:r w:rsidR="00FC796A">
              <w:rPr>
                <w:rFonts w:ascii="Arial (W1)" w:eastAsia="Calibri" w:hAnsi="Arial (W1)"/>
                <w:i/>
                <w:color w:val="0000FF"/>
                <w:sz w:val="20"/>
                <w:szCs w:val="22"/>
                <w:lang w:eastAsia="en-US"/>
              </w:rPr>
              <w:t>cadastro de usuários</w:t>
            </w:r>
            <w:r w:rsidRPr="00497034">
              <w:rPr>
                <w:rFonts w:ascii="Arial (W1)" w:eastAsia="Calibri" w:hAnsi="Arial (W1)"/>
                <w:i/>
                <w:color w:val="0000FF"/>
                <w:sz w:val="20"/>
                <w:szCs w:val="22"/>
                <w:lang w:eastAsia="en-US"/>
              </w:rPr>
              <w:t>.</w:t>
            </w:r>
          </w:p>
        </w:tc>
      </w:tr>
      <w:tr w:rsidR="00DB53DC" w14:paraId="6997235D" w14:textId="77777777" w:rsidTr="00411B45">
        <w:tc>
          <w:tcPr>
            <w:tcW w:w="709" w:type="dxa"/>
            <w:vAlign w:val="center"/>
          </w:tcPr>
          <w:p w14:paraId="6E28662E" w14:textId="57D90474" w:rsidR="00DB53DC" w:rsidRDefault="00DB53DC" w:rsidP="00DB53DC">
            <w:pPr>
              <w:pStyle w:val="InfoBlue"/>
            </w:pPr>
            <w:r>
              <w:t>3.4</w:t>
            </w:r>
          </w:p>
        </w:tc>
        <w:tc>
          <w:tcPr>
            <w:tcW w:w="2410" w:type="dxa"/>
            <w:vAlign w:val="center"/>
          </w:tcPr>
          <w:p w14:paraId="1EE4F264" w14:textId="0932060D" w:rsidR="00DB53DC" w:rsidRDefault="00DB53DC" w:rsidP="00DB53DC">
            <w:pPr>
              <w:pStyle w:val="InfoBlue"/>
              <w:jc w:val="center"/>
            </w:pPr>
            <w:r w:rsidRPr="00DB53DC">
              <w:rPr>
                <w:rFonts w:ascii="Arial (W1)" w:hAnsi="Arial (W1)"/>
                <w:color w:val="0000FF"/>
              </w:rPr>
              <w:t>Con</w:t>
            </w:r>
            <w:r w:rsidR="00FC796A">
              <w:rPr>
                <w:rFonts w:ascii="Arial (W1)" w:hAnsi="Arial (W1)"/>
                <w:color w:val="0000FF"/>
              </w:rPr>
              <w:t xml:space="preserve">sultas </w:t>
            </w:r>
          </w:p>
        </w:tc>
        <w:tc>
          <w:tcPr>
            <w:tcW w:w="6162" w:type="dxa"/>
            <w:vAlign w:val="center"/>
          </w:tcPr>
          <w:p w14:paraId="5033AD96" w14:textId="15B8371F" w:rsidR="00DB53DC" w:rsidRDefault="00FC796A" w:rsidP="00736ADD">
            <w:pPr>
              <w:snapToGrid w:val="0"/>
            </w:pPr>
            <w:r>
              <w:rPr>
                <w:rFonts w:ascii="Arial (W1)" w:eastAsia="Calibri" w:hAnsi="Arial (W1)"/>
                <w:i/>
                <w:color w:val="0000FF"/>
                <w:sz w:val="20"/>
                <w:szCs w:val="22"/>
                <w:lang w:eastAsia="en-US"/>
              </w:rPr>
              <w:t>Exibir lista com as consultas.</w:t>
            </w:r>
          </w:p>
        </w:tc>
      </w:tr>
      <w:tr w:rsidR="00DB53DC" w14:paraId="2A29D5BD" w14:textId="77777777" w:rsidTr="00411B45">
        <w:tc>
          <w:tcPr>
            <w:tcW w:w="709" w:type="dxa"/>
            <w:vAlign w:val="center"/>
          </w:tcPr>
          <w:p w14:paraId="0C0A6FBE" w14:textId="13796A58" w:rsidR="00DB53DC" w:rsidRDefault="00DB53DC" w:rsidP="00DB53DC">
            <w:pPr>
              <w:pStyle w:val="InfoBlue"/>
            </w:pPr>
            <w:r>
              <w:t>3.5</w:t>
            </w:r>
          </w:p>
        </w:tc>
        <w:tc>
          <w:tcPr>
            <w:tcW w:w="2410" w:type="dxa"/>
            <w:vAlign w:val="center"/>
          </w:tcPr>
          <w:p w14:paraId="076D856C" w14:textId="6F21DB04" w:rsidR="00DB53DC" w:rsidRDefault="00FC796A" w:rsidP="00DB53DC">
            <w:pPr>
              <w:pStyle w:val="InfoBlue"/>
              <w:jc w:val="center"/>
            </w:pPr>
            <w:r>
              <w:rPr>
                <w:rFonts w:ascii="Arial (W1)" w:hAnsi="Arial (W1)"/>
                <w:color w:val="0000FF"/>
              </w:rPr>
              <w:t>Detalhes Consultas</w:t>
            </w:r>
          </w:p>
        </w:tc>
        <w:tc>
          <w:tcPr>
            <w:tcW w:w="6162" w:type="dxa"/>
            <w:vAlign w:val="center"/>
          </w:tcPr>
          <w:p w14:paraId="0FA438F5" w14:textId="4015CC8C" w:rsidR="00DB53DC" w:rsidRPr="00497034" w:rsidRDefault="00FC796A" w:rsidP="00736ADD">
            <w:pPr>
              <w:snapToGrid w:val="0"/>
              <w:rPr>
                <w:rFonts w:ascii="Arial (W1)" w:eastAsia="Calibri" w:hAnsi="Arial (W1)"/>
                <w:i/>
                <w:color w:val="0000FF"/>
                <w:sz w:val="20"/>
                <w:szCs w:val="22"/>
                <w:lang w:eastAsia="en-US"/>
              </w:rPr>
            </w:pPr>
            <w:r>
              <w:rPr>
                <w:rFonts w:ascii="Arial (W1)" w:eastAsia="Calibri" w:hAnsi="Arial (W1)"/>
                <w:i/>
                <w:color w:val="0000FF"/>
                <w:sz w:val="20"/>
                <w:szCs w:val="22"/>
                <w:lang w:eastAsia="en-US"/>
              </w:rPr>
              <w:t>Exibir</w:t>
            </w:r>
            <w:r w:rsidR="00497034" w:rsidRPr="00497034">
              <w:rPr>
                <w:rFonts w:ascii="Arial (W1)" w:eastAsia="Calibri" w:hAnsi="Arial (W1)"/>
                <w:i/>
                <w:color w:val="0000FF"/>
                <w:sz w:val="20"/>
                <w:szCs w:val="22"/>
                <w:lang w:eastAsia="en-US"/>
              </w:rPr>
              <w:t xml:space="preserve"> detalh</w:t>
            </w:r>
            <w:r>
              <w:rPr>
                <w:rFonts w:ascii="Arial (W1)" w:eastAsia="Calibri" w:hAnsi="Arial (W1)"/>
                <w:i/>
                <w:color w:val="0000FF"/>
                <w:sz w:val="20"/>
                <w:szCs w:val="22"/>
                <w:lang w:eastAsia="en-US"/>
              </w:rPr>
              <w:t xml:space="preserve">e de determinada consultas </w:t>
            </w:r>
          </w:p>
        </w:tc>
      </w:tr>
      <w:tr w:rsidR="00DB53DC" w14:paraId="6229A40F" w14:textId="77777777" w:rsidTr="00411B45">
        <w:tc>
          <w:tcPr>
            <w:tcW w:w="709" w:type="dxa"/>
            <w:vAlign w:val="center"/>
          </w:tcPr>
          <w:p w14:paraId="18DEBF9D" w14:textId="77777777" w:rsidR="00DB53DC" w:rsidRDefault="00DB53DC" w:rsidP="00736ADD">
            <w:pPr>
              <w:snapToGrid w:val="0"/>
              <w:jc w:val="center"/>
            </w:pPr>
          </w:p>
        </w:tc>
        <w:tc>
          <w:tcPr>
            <w:tcW w:w="2410" w:type="dxa"/>
            <w:vAlign w:val="center"/>
          </w:tcPr>
          <w:p w14:paraId="3469A6E1" w14:textId="77777777" w:rsidR="00DB53DC" w:rsidRDefault="00DB53DC" w:rsidP="00736ADD">
            <w:pPr>
              <w:snapToGrid w:val="0"/>
            </w:pPr>
          </w:p>
        </w:tc>
        <w:tc>
          <w:tcPr>
            <w:tcW w:w="6162" w:type="dxa"/>
            <w:vAlign w:val="center"/>
          </w:tcPr>
          <w:p w14:paraId="5433CC18" w14:textId="77777777" w:rsidR="00DB53DC" w:rsidRDefault="00DB53DC" w:rsidP="00736ADD">
            <w:pPr>
              <w:snapToGrid w:val="0"/>
            </w:pPr>
          </w:p>
        </w:tc>
      </w:tr>
    </w:tbl>
    <w:p w14:paraId="36F8C19D" w14:textId="77777777" w:rsidR="00900227" w:rsidRDefault="00900227" w:rsidP="00900227">
      <w:pPr>
        <w:ind w:left="360"/>
        <w:rPr>
          <w:rFonts w:eastAsia="Arial" w:cs="Arial"/>
          <w:sz w:val="20"/>
        </w:rPr>
      </w:pPr>
    </w:p>
    <w:p w14:paraId="002879D5" w14:textId="0E3E1E98" w:rsidR="00900227" w:rsidRDefault="00191612" w:rsidP="00900227">
      <w:pPr>
        <w:pStyle w:val="TtuloNvel2"/>
      </w:pPr>
      <w:bookmarkStart w:id="15" w:name="_Toc117994776"/>
      <w:bookmarkStart w:id="16" w:name="_Toc243968771"/>
      <w:bookmarkStart w:id="17" w:name="_Toc515530331"/>
      <w:r>
        <w:t xml:space="preserve">Cenário: </w:t>
      </w:r>
      <w:r w:rsidR="00FC796A">
        <w:rPr>
          <w:rFonts w:ascii="Arial (W1)" w:hAnsi="Arial (W1)"/>
          <w:color w:val="0000FF"/>
        </w:rPr>
        <w:t>Cadastrar Consultas</w:t>
      </w:r>
      <w:r w:rsidR="00580282">
        <w:t xml:space="preserve"> </w:t>
      </w:r>
      <w:bookmarkEnd w:id="15"/>
      <w:bookmarkEnd w:id="16"/>
      <w:bookmarkEnd w:id="17"/>
    </w:p>
    <w:p w14:paraId="1CC64B71" w14:textId="306EF156" w:rsidR="00900227" w:rsidRDefault="00900227" w:rsidP="00900227">
      <w:pPr>
        <w:pStyle w:val="TtuloNvel3"/>
      </w:pPr>
      <w:bookmarkStart w:id="18" w:name="_Toc117994777"/>
      <w:bookmarkStart w:id="19" w:name="_Toc243968772"/>
      <w:bookmarkStart w:id="20" w:name="_Toc515530332"/>
      <w:r>
        <w:t>Caso de Teste:</w:t>
      </w:r>
      <w:r w:rsidR="00191612">
        <w:t xml:space="preserve"> </w:t>
      </w:r>
      <w:r w:rsidR="00C544D4">
        <w:t>3.2</w:t>
      </w:r>
      <w:r w:rsidR="00191612">
        <w:t xml:space="preserve"> - </w:t>
      </w:r>
      <w:r w:rsidR="00FC796A">
        <w:t>Cadastrar Consultas</w:t>
      </w:r>
      <w:bookmarkEnd w:id="18"/>
      <w:bookmarkEnd w:id="19"/>
      <w:bookmarkEnd w:id="20"/>
    </w:p>
    <w:p w14:paraId="6DE46CDB" w14:textId="77777777" w:rsidR="00245708" w:rsidRPr="00245708" w:rsidRDefault="00245708" w:rsidP="00245708">
      <w:pPr>
        <w:pStyle w:val="Texto"/>
      </w:pPr>
    </w:p>
    <w:p w14:paraId="6D8371BE" w14:textId="62B8C351" w:rsidR="00900227" w:rsidRPr="001F2959" w:rsidRDefault="00900227" w:rsidP="00900227">
      <w:pPr>
        <w:pStyle w:val="TtuloNvel3"/>
      </w:pPr>
      <w:bookmarkStart w:id="21" w:name="_Toc243968773"/>
      <w:bookmarkStart w:id="22" w:name="_Toc515530333"/>
      <w:r w:rsidRPr="001F2959">
        <w:t>Descrição</w:t>
      </w:r>
      <w:bookmarkEnd w:id="21"/>
      <w:bookmarkEnd w:id="22"/>
    </w:p>
    <w:p w14:paraId="66AF7CB5" w14:textId="258EB3E3" w:rsidR="00900227" w:rsidRDefault="007748C5" w:rsidP="00900227">
      <w:pPr>
        <w:pStyle w:val="InfoBlue"/>
      </w:pPr>
      <w:r>
        <w:t>Verifcar se o cadastro de co</w:t>
      </w:r>
      <w:r w:rsidR="00245708">
        <w:t>nsulta é realizado com sucesso.</w:t>
      </w:r>
    </w:p>
    <w:p w14:paraId="7550212A" w14:textId="6A1A296C" w:rsidR="00900227" w:rsidRPr="001F2959" w:rsidRDefault="00900227" w:rsidP="00900227">
      <w:pPr>
        <w:pStyle w:val="TtuloNvel3"/>
      </w:pPr>
      <w:bookmarkStart w:id="23" w:name="_Toc243968774"/>
      <w:bookmarkStart w:id="24" w:name="_Toc515530334"/>
      <w:r w:rsidRPr="001F2959">
        <w:t>P</w:t>
      </w:r>
      <w:bookmarkStart w:id="25" w:name="_Toc98042897"/>
      <w:bookmarkStart w:id="26" w:name="_Toc98043063"/>
      <w:bookmarkStart w:id="27" w:name="_Toc98043133"/>
      <w:bookmarkStart w:id="28" w:name="_Toc98043205"/>
      <w:bookmarkStart w:id="29" w:name="_Toc98043236"/>
      <w:bookmarkStart w:id="30" w:name="_Toc98043277"/>
      <w:bookmarkStart w:id="31" w:name="_Toc98043484"/>
      <w:bookmarkStart w:id="32" w:name="_Toc98043524"/>
      <w:bookmarkStart w:id="33" w:name="_Toc98043547"/>
      <w:bookmarkStart w:id="34" w:name="_Toc98043571"/>
      <w:bookmarkStart w:id="35" w:name="_Toc98043636"/>
      <w:bookmarkStart w:id="36" w:name="_Toc102790922"/>
      <w:bookmarkStart w:id="37" w:name="_Toc102790952"/>
      <w:bookmarkStart w:id="38" w:name="_Toc102797175"/>
      <w:bookmarkStart w:id="39" w:name="_Toc102797315"/>
      <w:bookmarkStart w:id="40" w:name="_Toc102797628"/>
      <w:bookmarkStart w:id="41" w:name="_Toc102811260"/>
      <w:bookmarkStart w:id="42" w:name="_Toc103654531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1F2959">
        <w:t>ré-condição</w:t>
      </w:r>
      <w:bookmarkEnd w:id="23"/>
      <w:bookmarkEnd w:id="24"/>
    </w:p>
    <w:p w14:paraId="25D1C965" w14:textId="134909D1" w:rsidR="007748C5" w:rsidRDefault="007748C5" w:rsidP="00900227">
      <w:pPr>
        <w:pStyle w:val="InfoBlue"/>
      </w:pPr>
      <w:r>
        <w:t xml:space="preserve">O aparelho usado deve possuir acesso a Internet. </w:t>
      </w:r>
    </w:p>
    <w:p w14:paraId="1E153A4D" w14:textId="344C7586" w:rsidR="00900227" w:rsidRDefault="007748C5" w:rsidP="00900227">
      <w:pPr>
        <w:pStyle w:val="InfoBlue"/>
      </w:pPr>
      <w:r>
        <w:t xml:space="preserve">O web service do SUS Consulta deve estar disponivel em </w:t>
      </w:r>
      <w:r w:rsidR="00245708">
        <w:t>servidor.</w:t>
      </w:r>
    </w:p>
    <w:p w14:paraId="744570A4" w14:textId="63454481" w:rsidR="003B654B" w:rsidRDefault="003B654B" w:rsidP="00900227">
      <w:pPr>
        <w:pStyle w:val="InfoBlue"/>
      </w:pPr>
      <w:bookmarkStart w:id="43" w:name="_Hlk516098591"/>
      <w:r>
        <w:t>Ter um usuário cadastrado.</w:t>
      </w:r>
    </w:p>
    <w:bookmarkEnd w:id="43"/>
    <w:p w14:paraId="73E8BCFF" w14:textId="1E7D20CD" w:rsidR="00191612" w:rsidRDefault="00191612" w:rsidP="00900227">
      <w:pPr>
        <w:pStyle w:val="InfoBlue"/>
      </w:pPr>
    </w:p>
    <w:p w14:paraId="41602B45" w14:textId="4764A5BB" w:rsidR="00191612" w:rsidRDefault="00191612" w:rsidP="00900227">
      <w:pPr>
        <w:pStyle w:val="InfoBlue"/>
      </w:pPr>
    </w:p>
    <w:p w14:paraId="7B36C5C1" w14:textId="716DC081" w:rsidR="00191612" w:rsidRDefault="00191612" w:rsidP="00900227">
      <w:pPr>
        <w:pStyle w:val="InfoBlue"/>
      </w:pPr>
    </w:p>
    <w:p w14:paraId="1A7F1C1D" w14:textId="350005F2" w:rsidR="00191612" w:rsidRDefault="00191612" w:rsidP="00900227">
      <w:pPr>
        <w:pStyle w:val="InfoBlue"/>
      </w:pPr>
    </w:p>
    <w:p w14:paraId="5CF0EC5B" w14:textId="77777777" w:rsidR="00191612" w:rsidRPr="00245708" w:rsidRDefault="00191612" w:rsidP="00900227">
      <w:pPr>
        <w:pStyle w:val="InfoBlue"/>
      </w:pPr>
    </w:p>
    <w:p w14:paraId="3B7590B3" w14:textId="748F6DEA" w:rsidR="00900227" w:rsidRDefault="00900227" w:rsidP="00191612">
      <w:pPr>
        <w:pStyle w:val="TtuloNvel3"/>
      </w:pPr>
      <w:bookmarkStart w:id="44" w:name="_Toc102904611"/>
      <w:bookmarkStart w:id="45" w:name="_Toc102904946"/>
      <w:bookmarkStart w:id="46" w:name="_Toc102904612"/>
      <w:bookmarkStart w:id="47" w:name="_Toc102904947"/>
      <w:bookmarkStart w:id="48" w:name="_Toc102904613"/>
      <w:bookmarkStart w:id="49" w:name="_Toc102904948"/>
      <w:bookmarkStart w:id="50" w:name="_Toc102904614"/>
      <w:bookmarkStart w:id="51" w:name="_Toc102904949"/>
      <w:bookmarkStart w:id="52" w:name="_Toc102904615"/>
      <w:bookmarkStart w:id="53" w:name="_Toc102904950"/>
      <w:bookmarkStart w:id="54" w:name="_Toc102904616"/>
      <w:bookmarkStart w:id="55" w:name="_Toc102904951"/>
      <w:bookmarkStart w:id="56" w:name="_Toc102904617"/>
      <w:bookmarkStart w:id="57" w:name="_Toc102904952"/>
      <w:bookmarkStart w:id="58" w:name="_Toc102904618"/>
      <w:bookmarkStart w:id="59" w:name="_Toc102904953"/>
      <w:bookmarkStart w:id="60" w:name="_Toc102904621"/>
      <w:bookmarkStart w:id="61" w:name="_Toc102904956"/>
      <w:bookmarkStart w:id="62" w:name="_Toc243968775"/>
      <w:bookmarkStart w:id="63" w:name="_Toc515530335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Pr="001F2959">
        <w:lastRenderedPageBreak/>
        <w:t>Procedimentos</w:t>
      </w:r>
      <w:bookmarkEnd w:id="62"/>
      <w:bookmarkEnd w:id="63"/>
    </w:p>
    <w:p w14:paraId="74865986" w14:textId="77777777" w:rsidR="00191612" w:rsidRPr="00191612" w:rsidRDefault="00191612" w:rsidP="00191612">
      <w:pPr>
        <w:pStyle w:val="Texto"/>
      </w:pPr>
    </w:p>
    <w:p w14:paraId="283CFBAB" w14:textId="77777777" w:rsidR="00900227" w:rsidRDefault="00900227" w:rsidP="00900227">
      <w:pPr>
        <w:rPr>
          <w:lang w:val="pt-P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4775"/>
        <w:gridCol w:w="2662"/>
      </w:tblGrid>
      <w:tr w:rsidR="00900227" w:rsidRPr="000F4A71" w14:paraId="748E9C08" w14:textId="77777777" w:rsidTr="00411B45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14:paraId="468FA464" w14:textId="77777777" w:rsidR="00900227" w:rsidRPr="000F4A71" w:rsidRDefault="00900227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Passo / Verificação</w:t>
            </w:r>
          </w:p>
        </w:tc>
        <w:tc>
          <w:tcPr>
            <w:tcW w:w="4775" w:type="dxa"/>
            <w:tcBorders>
              <w:bottom w:val="single" w:sz="4" w:space="0" w:color="auto"/>
            </w:tcBorders>
            <w:shd w:val="clear" w:color="auto" w:fill="C0C0C0"/>
          </w:tcPr>
          <w:p w14:paraId="0FA25EEE" w14:textId="77777777" w:rsidR="00900227" w:rsidRPr="000F4A71" w:rsidRDefault="00900227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Descrição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C0C0C0"/>
          </w:tcPr>
          <w:p w14:paraId="632098B1" w14:textId="029AE1F9" w:rsidR="00900227" w:rsidRPr="000F4A71" w:rsidRDefault="00900227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Critérios</w:t>
            </w:r>
            <w:r w:rsidR="00745D0D">
              <w:rPr>
                <w:lang w:val="pt-PT"/>
              </w:rPr>
              <w:t>/Entrada de Dados</w:t>
            </w:r>
          </w:p>
        </w:tc>
      </w:tr>
      <w:tr w:rsidR="00900227" w:rsidRPr="000F4A71" w14:paraId="522AA56C" w14:textId="77777777" w:rsidTr="00411B45">
        <w:tc>
          <w:tcPr>
            <w:tcW w:w="1560" w:type="dxa"/>
          </w:tcPr>
          <w:p w14:paraId="4791E2BA" w14:textId="115B9111" w:rsidR="00900227" w:rsidRPr="000F4A71" w:rsidRDefault="00900227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</w:t>
            </w:r>
            <w:r w:rsidR="00A65C48">
              <w:rPr>
                <w:lang w:val="pt-PT"/>
              </w:rPr>
              <w:t>1</w:t>
            </w:r>
          </w:p>
        </w:tc>
        <w:tc>
          <w:tcPr>
            <w:tcW w:w="4775" w:type="dxa"/>
          </w:tcPr>
          <w:p w14:paraId="42B3D356" w14:textId="59437604" w:rsidR="00900227" w:rsidRPr="000F4A71" w:rsidRDefault="00180ED2" w:rsidP="00736ADD">
            <w:pPr>
              <w:pStyle w:val="InfoBlue"/>
              <w:rPr>
                <w:lang w:val="pt-PT"/>
              </w:rPr>
            </w:pPr>
            <w:r>
              <w:rPr>
                <w:bCs/>
              </w:rPr>
              <w:t xml:space="preserve">Selecionar </w:t>
            </w:r>
            <w:r w:rsidR="00A65C48">
              <w:rPr>
                <w:bCs/>
              </w:rPr>
              <w:t>um u</w:t>
            </w:r>
            <w:r>
              <w:rPr>
                <w:bCs/>
              </w:rPr>
              <w:t>su</w:t>
            </w:r>
            <w:r w:rsidR="00A65C48">
              <w:rPr>
                <w:bCs/>
              </w:rPr>
              <w:t xml:space="preserve">ário </w:t>
            </w:r>
          </w:p>
        </w:tc>
        <w:tc>
          <w:tcPr>
            <w:tcW w:w="2662" w:type="dxa"/>
          </w:tcPr>
          <w:p w14:paraId="07BF54F3" w14:textId="77777777" w:rsidR="00900227" w:rsidRPr="000F4A71" w:rsidRDefault="00900227" w:rsidP="00736ADD">
            <w:pPr>
              <w:pStyle w:val="InfoBlue"/>
              <w:rPr>
                <w:lang w:val="pt-PT"/>
              </w:rPr>
            </w:pPr>
          </w:p>
        </w:tc>
      </w:tr>
      <w:tr w:rsidR="00900227" w:rsidRPr="000F4A71" w14:paraId="3F0F864E" w14:textId="77777777" w:rsidTr="00411B45">
        <w:trPr>
          <w:cantSplit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14:paraId="49191473" w14:textId="7E084D8C" w:rsidR="00900227" w:rsidRPr="000F4A71" w:rsidRDefault="00A65C48" w:rsidP="00736ADD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V1</w:t>
            </w:r>
          </w:p>
        </w:tc>
        <w:tc>
          <w:tcPr>
            <w:tcW w:w="7437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835C006" w14:textId="2DA6B22F" w:rsidR="00900227" w:rsidRDefault="00900227" w:rsidP="007F5306">
            <w:pPr>
              <w:pStyle w:val="InfoBlue"/>
              <w:rPr>
                <w:bCs/>
              </w:rPr>
            </w:pPr>
            <w:r w:rsidRPr="000F4A71">
              <w:rPr>
                <w:bCs/>
              </w:rPr>
              <w:t xml:space="preserve">O sistema deve exibir a tela </w:t>
            </w:r>
            <w:r w:rsidR="00180ED2">
              <w:rPr>
                <w:bCs/>
              </w:rPr>
              <w:t>de consultas</w:t>
            </w:r>
            <w:r w:rsidRPr="000F4A71">
              <w:rPr>
                <w:bCs/>
              </w:rPr>
              <w:t>.</w:t>
            </w:r>
          </w:p>
          <w:p w14:paraId="0C44DDBD" w14:textId="77777777" w:rsidR="003A6A1E" w:rsidRDefault="003A6A1E" w:rsidP="007F5306">
            <w:pPr>
              <w:pStyle w:val="InfoBlue"/>
              <w:rPr>
                <w:bCs/>
              </w:rPr>
            </w:pPr>
          </w:p>
          <w:p w14:paraId="62324F0D" w14:textId="3ACEC0C3" w:rsidR="003A6A1E" w:rsidRPr="000F4A71" w:rsidRDefault="003A6A1E" w:rsidP="007F5306">
            <w:pPr>
              <w:pStyle w:val="InfoBlue"/>
              <w:rPr>
                <w:lang w:val="pt-PT"/>
              </w:rPr>
            </w:pPr>
          </w:p>
        </w:tc>
      </w:tr>
      <w:tr w:rsidR="00971531" w:rsidRPr="000F4A71" w14:paraId="66DA1A78" w14:textId="77777777" w:rsidTr="00411B45">
        <w:tc>
          <w:tcPr>
            <w:tcW w:w="1560" w:type="dxa"/>
          </w:tcPr>
          <w:p w14:paraId="51A03D58" w14:textId="27044C66" w:rsidR="00971531" w:rsidRPr="000F4A71" w:rsidRDefault="00A65C48" w:rsidP="00971531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P2</w:t>
            </w:r>
          </w:p>
        </w:tc>
        <w:tc>
          <w:tcPr>
            <w:tcW w:w="4775" w:type="dxa"/>
          </w:tcPr>
          <w:p w14:paraId="0B5E3F19" w14:textId="7E9021F8" w:rsidR="00971531" w:rsidRPr="000F4A71" w:rsidRDefault="00971531" w:rsidP="00971531">
            <w:pPr>
              <w:pStyle w:val="InfoBlue"/>
              <w:rPr>
                <w:lang w:val="pt-PT"/>
              </w:rPr>
            </w:pPr>
            <w:r>
              <w:rPr>
                <w:bCs/>
              </w:rPr>
              <w:t>Clicar no botão ‘Adicionar’ para incluir uma nova consulta.</w:t>
            </w:r>
          </w:p>
        </w:tc>
        <w:tc>
          <w:tcPr>
            <w:tcW w:w="2662" w:type="dxa"/>
          </w:tcPr>
          <w:p w14:paraId="39A76BAA" w14:textId="4FFE5551" w:rsidR="00971531" w:rsidRPr="000F4A71" w:rsidRDefault="00971531" w:rsidP="00971531">
            <w:pPr>
              <w:pStyle w:val="InfoBlue"/>
              <w:rPr>
                <w:lang w:val="pt-PT"/>
              </w:rPr>
            </w:pPr>
          </w:p>
        </w:tc>
      </w:tr>
      <w:tr w:rsidR="00971531" w:rsidRPr="000F4A71" w14:paraId="7A7C58DA" w14:textId="77777777" w:rsidTr="00971531">
        <w:tc>
          <w:tcPr>
            <w:tcW w:w="1560" w:type="dxa"/>
            <w:shd w:val="clear" w:color="auto" w:fill="D9D9D9" w:themeFill="background1" w:themeFillShade="D9"/>
          </w:tcPr>
          <w:p w14:paraId="34F8C0A5" w14:textId="570B0286" w:rsidR="00971531" w:rsidRDefault="00971531" w:rsidP="00971531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V</w:t>
            </w:r>
            <w:r w:rsidR="00A65C48">
              <w:rPr>
                <w:lang w:val="pt-PT"/>
              </w:rPr>
              <w:t>2</w:t>
            </w:r>
          </w:p>
        </w:tc>
        <w:tc>
          <w:tcPr>
            <w:tcW w:w="7437" w:type="dxa"/>
            <w:gridSpan w:val="2"/>
            <w:shd w:val="clear" w:color="auto" w:fill="D9D9D9" w:themeFill="background1" w:themeFillShade="D9"/>
          </w:tcPr>
          <w:p w14:paraId="07AC5D1A" w14:textId="74F8DD7D" w:rsidR="00971531" w:rsidRPr="000F4A71" w:rsidRDefault="00093E04" w:rsidP="00971531">
            <w:pPr>
              <w:pStyle w:val="InfoBlue"/>
              <w:rPr>
                <w:lang w:val="pt-PT"/>
              </w:rPr>
            </w:pPr>
            <w:r>
              <w:rPr>
                <w:lang w:val="pt-PT"/>
              </w:rPr>
              <w:t>O sistema deve</w:t>
            </w:r>
            <w:r w:rsidR="00971531">
              <w:rPr>
                <w:lang w:val="pt-PT"/>
              </w:rPr>
              <w:t xml:space="preserve"> exibir a tela de cadastro de consultas</w:t>
            </w:r>
          </w:p>
        </w:tc>
      </w:tr>
      <w:tr w:rsidR="00971531" w:rsidRPr="000F4A71" w14:paraId="042447CC" w14:textId="77777777" w:rsidTr="00093E04">
        <w:trPr>
          <w:trHeight w:val="674"/>
        </w:trPr>
        <w:tc>
          <w:tcPr>
            <w:tcW w:w="1560" w:type="dxa"/>
          </w:tcPr>
          <w:p w14:paraId="583652E5" w14:textId="07D09A4A" w:rsidR="00971531" w:rsidRPr="000F4A71" w:rsidRDefault="00A65C48" w:rsidP="00971531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P3</w:t>
            </w:r>
          </w:p>
        </w:tc>
        <w:tc>
          <w:tcPr>
            <w:tcW w:w="4775" w:type="dxa"/>
          </w:tcPr>
          <w:p w14:paraId="37170B36" w14:textId="0C76E541" w:rsidR="00971531" w:rsidRPr="000F4A71" w:rsidRDefault="00971531" w:rsidP="00971531">
            <w:pPr>
              <w:pStyle w:val="InfoBlue"/>
              <w:rPr>
                <w:lang w:val="pt-PT"/>
              </w:rPr>
            </w:pPr>
            <w:r>
              <w:rPr>
                <w:bCs/>
              </w:rPr>
              <w:t>Preencher o campo com o número da consulta que deseja incluir</w:t>
            </w:r>
          </w:p>
        </w:tc>
        <w:tc>
          <w:tcPr>
            <w:tcW w:w="2662" w:type="dxa"/>
          </w:tcPr>
          <w:p w14:paraId="0A15DF4D" w14:textId="563112C9" w:rsidR="00971531" w:rsidRPr="000F4A71" w:rsidRDefault="00971531" w:rsidP="00971531">
            <w:pPr>
              <w:pStyle w:val="InfoBlue"/>
              <w:rPr>
                <w:lang w:val="pt-PT"/>
              </w:rPr>
            </w:pPr>
            <w:r>
              <w:rPr>
                <w:lang w:val="pt-PT"/>
              </w:rPr>
              <w:t>222757399</w:t>
            </w:r>
          </w:p>
        </w:tc>
      </w:tr>
      <w:tr w:rsidR="00093E04" w:rsidRPr="000F4A71" w14:paraId="5FBF8527" w14:textId="77777777" w:rsidTr="00093E04">
        <w:trPr>
          <w:trHeight w:val="674"/>
        </w:trPr>
        <w:tc>
          <w:tcPr>
            <w:tcW w:w="1560" w:type="dxa"/>
          </w:tcPr>
          <w:p w14:paraId="785F4ABF" w14:textId="1B38D4E4" w:rsidR="00093E04" w:rsidRDefault="00A65C48" w:rsidP="00971531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P4</w:t>
            </w:r>
          </w:p>
        </w:tc>
        <w:tc>
          <w:tcPr>
            <w:tcW w:w="4775" w:type="dxa"/>
          </w:tcPr>
          <w:p w14:paraId="7AC38A0D" w14:textId="1739876D" w:rsidR="00093E04" w:rsidRDefault="00093E04" w:rsidP="00971531">
            <w:pPr>
              <w:pStyle w:val="InfoBlue"/>
              <w:rPr>
                <w:bCs/>
              </w:rPr>
            </w:pPr>
            <w:r>
              <w:rPr>
                <w:bCs/>
              </w:rPr>
              <w:t xml:space="preserve">Clicar no botão ‘Adicionar’ para incluir a consulta </w:t>
            </w:r>
          </w:p>
        </w:tc>
        <w:tc>
          <w:tcPr>
            <w:tcW w:w="2662" w:type="dxa"/>
          </w:tcPr>
          <w:p w14:paraId="3A9420EA" w14:textId="77777777" w:rsidR="00093E04" w:rsidRDefault="00093E04" w:rsidP="00971531">
            <w:pPr>
              <w:pStyle w:val="InfoBlue"/>
              <w:rPr>
                <w:lang w:val="pt-PT"/>
              </w:rPr>
            </w:pPr>
          </w:p>
        </w:tc>
      </w:tr>
      <w:tr w:rsidR="00971531" w:rsidRPr="000F4A71" w14:paraId="7B83602C" w14:textId="77777777" w:rsidTr="00093E04">
        <w:tc>
          <w:tcPr>
            <w:tcW w:w="1560" w:type="dxa"/>
            <w:shd w:val="clear" w:color="auto" w:fill="D9D9D9" w:themeFill="background1" w:themeFillShade="D9"/>
          </w:tcPr>
          <w:p w14:paraId="134CEDD4" w14:textId="72B8C8F0" w:rsidR="00971531" w:rsidRPr="000F4A71" w:rsidRDefault="00A65C48" w:rsidP="00971531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V3</w:t>
            </w:r>
          </w:p>
        </w:tc>
        <w:tc>
          <w:tcPr>
            <w:tcW w:w="7437" w:type="dxa"/>
            <w:gridSpan w:val="2"/>
            <w:shd w:val="clear" w:color="auto" w:fill="D9D9D9" w:themeFill="background1" w:themeFillShade="D9"/>
          </w:tcPr>
          <w:p w14:paraId="5B7F51F1" w14:textId="77777777" w:rsidR="00971531" w:rsidRDefault="00093E04" w:rsidP="00971531">
            <w:pPr>
              <w:pStyle w:val="InfoBlue"/>
              <w:rPr>
                <w:lang w:val="pt-PT"/>
              </w:rPr>
            </w:pPr>
            <w:r>
              <w:rPr>
                <w:lang w:val="pt-PT"/>
              </w:rPr>
              <w:t>O sistema valida se o número da consulta é válido e em seguida exibe a consulta cadastrada na lista de consultas.</w:t>
            </w:r>
          </w:p>
          <w:p w14:paraId="5D39551F" w14:textId="4ECAF755" w:rsidR="00093E04" w:rsidRPr="000F4A71" w:rsidRDefault="00093E04" w:rsidP="00971531">
            <w:pPr>
              <w:pStyle w:val="InfoBlue"/>
              <w:rPr>
                <w:lang w:val="pt-PT"/>
              </w:rPr>
            </w:pPr>
          </w:p>
        </w:tc>
      </w:tr>
      <w:tr w:rsidR="00971531" w:rsidRPr="000F4A71" w14:paraId="3150839E" w14:textId="77777777" w:rsidTr="00411B45">
        <w:tc>
          <w:tcPr>
            <w:tcW w:w="1560" w:type="dxa"/>
          </w:tcPr>
          <w:p w14:paraId="7EE300C6" w14:textId="37790BF9" w:rsidR="00971531" w:rsidRPr="000F4A71" w:rsidRDefault="00971531" w:rsidP="00971531">
            <w:pPr>
              <w:pStyle w:val="InfoBlue"/>
              <w:jc w:val="center"/>
              <w:rPr>
                <w:lang w:val="pt-PT"/>
              </w:rPr>
            </w:pPr>
          </w:p>
        </w:tc>
        <w:tc>
          <w:tcPr>
            <w:tcW w:w="4775" w:type="dxa"/>
          </w:tcPr>
          <w:p w14:paraId="65A19773" w14:textId="6A78CDB8" w:rsidR="00971531" w:rsidRPr="000F4A71" w:rsidRDefault="00971531" w:rsidP="00971531">
            <w:pPr>
              <w:pStyle w:val="InfoBlue"/>
              <w:rPr>
                <w:lang w:val="pt-PT"/>
              </w:rPr>
            </w:pPr>
          </w:p>
        </w:tc>
        <w:tc>
          <w:tcPr>
            <w:tcW w:w="2662" w:type="dxa"/>
          </w:tcPr>
          <w:p w14:paraId="033C09CC" w14:textId="77777777" w:rsidR="00971531" w:rsidRPr="000F4A71" w:rsidRDefault="00971531" w:rsidP="00971531">
            <w:pPr>
              <w:pStyle w:val="InfoBlue"/>
              <w:rPr>
                <w:lang w:val="pt-PT"/>
              </w:rPr>
            </w:pPr>
          </w:p>
        </w:tc>
      </w:tr>
    </w:tbl>
    <w:p w14:paraId="78D61A31" w14:textId="679D3FBD" w:rsidR="00900227" w:rsidRDefault="00900227" w:rsidP="00900227">
      <w:pPr>
        <w:pStyle w:val="InfoBlue"/>
        <w:rPr>
          <w:lang w:val="pt-PT"/>
        </w:rPr>
      </w:pPr>
    </w:p>
    <w:p w14:paraId="70CE8C91" w14:textId="4AD86F94" w:rsidR="00900227" w:rsidRPr="001F2959" w:rsidRDefault="00900227" w:rsidP="00900227">
      <w:pPr>
        <w:pStyle w:val="TtuloNvel3"/>
      </w:pPr>
      <w:bookmarkStart w:id="64" w:name="_Toc243968776"/>
      <w:bookmarkStart w:id="65" w:name="_Toc515530336"/>
      <w:r w:rsidRPr="001F2959">
        <w:t>Resultados Esperados</w:t>
      </w:r>
      <w:bookmarkEnd w:id="64"/>
      <w:bookmarkEnd w:id="65"/>
    </w:p>
    <w:p w14:paraId="3EF3778F" w14:textId="7B10754B" w:rsidR="00900227" w:rsidRDefault="00191612" w:rsidP="00900227">
      <w:pPr>
        <w:pStyle w:val="InfoBlue"/>
      </w:pPr>
      <w:r>
        <w:rPr>
          <w:lang w:val="pt-PT"/>
        </w:rPr>
        <w:t>Consulta cadastrada deve ser exibida na lista, com os dados do procedimento no item da lista.</w:t>
      </w:r>
    </w:p>
    <w:p w14:paraId="1D3E7D8C" w14:textId="77777777" w:rsidR="00900227" w:rsidRDefault="00900227" w:rsidP="00900227">
      <w:pPr>
        <w:pStyle w:val="InfoBlue"/>
      </w:pPr>
    </w:p>
    <w:p w14:paraId="05418340" w14:textId="13D75C2B" w:rsidR="00900227" w:rsidRDefault="00900227" w:rsidP="00900227">
      <w:pPr>
        <w:pStyle w:val="TtuloNvel3"/>
      </w:pPr>
      <w:bookmarkStart w:id="66" w:name="_Toc243968777"/>
      <w:bookmarkStart w:id="67" w:name="_Toc515530337"/>
      <w:r>
        <w:t>Pós-condição</w:t>
      </w:r>
      <w:bookmarkEnd w:id="66"/>
      <w:bookmarkEnd w:id="67"/>
    </w:p>
    <w:p w14:paraId="3D54E2C6" w14:textId="31DBAF2F" w:rsidR="00900227" w:rsidRDefault="008511D5" w:rsidP="00900227">
      <w:pPr>
        <w:pStyle w:val="InfoBlue"/>
      </w:pPr>
      <w:r>
        <w:t>O usuário deve retornar para a tela principal do sistema.</w:t>
      </w:r>
    </w:p>
    <w:p w14:paraId="08856B56" w14:textId="47D3F5A3" w:rsidR="00DB53DC" w:rsidRDefault="00DB53DC" w:rsidP="00900227">
      <w:pPr>
        <w:pStyle w:val="InfoBlue"/>
      </w:pPr>
    </w:p>
    <w:p w14:paraId="2983492E" w14:textId="5FC97952" w:rsidR="00DB53DC" w:rsidRDefault="00DB53DC" w:rsidP="00900227">
      <w:pPr>
        <w:pStyle w:val="InfoBlue"/>
      </w:pPr>
    </w:p>
    <w:p w14:paraId="2E53BE62" w14:textId="03C53993" w:rsidR="00DB53DC" w:rsidRDefault="00A65C48" w:rsidP="00DB53DC">
      <w:pPr>
        <w:pStyle w:val="TtuloNvel2"/>
      </w:pPr>
      <w:bookmarkStart w:id="68" w:name="_Toc515530338"/>
      <w:r>
        <w:t xml:space="preserve">Cenário: </w:t>
      </w:r>
      <w:r w:rsidR="00DB53DC" w:rsidRPr="00DB53DC">
        <w:t xml:space="preserve"> </w:t>
      </w:r>
      <w:r w:rsidR="00DB53DC">
        <w:rPr>
          <w:rFonts w:ascii="Arial (W1)" w:hAnsi="Arial (W1)"/>
          <w:color w:val="0000FF"/>
        </w:rPr>
        <w:t>Cadastrar Usuário</w:t>
      </w:r>
      <w:r>
        <w:rPr>
          <w:rFonts w:ascii="Arial (W1)" w:hAnsi="Arial (W1)"/>
          <w:color w:val="0000FF"/>
        </w:rPr>
        <w:t xml:space="preserve"> </w:t>
      </w:r>
      <w:bookmarkEnd w:id="68"/>
    </w:p>
    <w:p w14:paraId="7FD98F74" w14:textId="6682C740" w:rsidR="00DB53DC" w:rsidRDefault="00252238" w:rsidP="00DB53DC">
      <w:pPr>
        <w:pStyle w:val="TtuloNvel3"/>
      </w:pPr>
      <w:bookmarkStart w:id="69" w:name="_Toc515530339"/>
      <w:r>
        <w:t xml:space="preserve">Caso de Teste: </w:t>
      </w:r>
      <w:r w:rsidR="00C544D4">
        <w:t>3.3</w:t>
      </w:r>
      <w:r w:rsidR="008511D5">
        <w:t xml:space="preserve"> - </w:t>
      </w:r>
      <w:r w:rsidR="00C544D4">
        <w:t>Cadastrar Usuário</w:t>
      </w:r>
      <w:bookmarkEnd w:id="69"/>
    </w:p>
    <w:p w14:paraId="58613FFD" w14:textId="77777777" w:rsidR="00DB53DC" w:rsidRDefault="00DB53DC" w:rsidP="00DB53DC">
      <w:pPr>
        <w:pStyle w:val="InfoBlue"/>
      </w:pPr>
    </w:p>
    <w:p w14:paraId="25E0A7A6" w14:textId="055EF940" w:rsidR="00DB53DC" w:rsidRPr="001F2959" w:rsidRDefault="00DB53DC" w:rsidP="00DB53DC">
      <w:pPr>
        <w:pStyle w:val="TtuloNvel3"/>
      </w:pPr>
      <w:bookmarkStart w:id="70" w:name="_Toc515530340"/>
      <w:r w:rsidRPr="001F2959">
        <w:t>Descrição</w:t>
      </w:r>
      <w:bookmarkEnd w:id="70"/>
    </w:p>
    <w:p w14:paraId="368C63DF" w14:textId="6AE28C3F" w:rsidR="00DB53DC" w:rsidRDefault="00453D21" w:rsidP="00DB53DC">
      <w:pPr>
        <w:pStyle w:val="InfoBlue"/>
      </w:pPr>
      <w:r>
        <w:t>Cadastrar Usuário com sucesso no sistema.</w:t>
      </w:r>
    </w:p>
    <w:p w14:paraId="42E03050" w14:textId="126F8D89" w:rsidR="00DB53DC" w:rsidRPr="001F2959" w:rsidRDefault="00DB53DC" w:rsidP="00DB53DC">
      <w:pPr>
        <w:pStyle w:val="TtuloNvel3"/>
      </w:pPr>
      <w:bookmarkStart w:id="71" w:name="_Toc515530341"/>
      <w:r w:rsidRPr="001F2959">
        <w:t>Pré-condição</w:t>
      </w:r>
      <w:bookmarkEnd w:id="71"/>
    </w:p>
    <w:p w14:paraId="21791755" w14:textId="57030EB6" w:rsidR="00FF1D28" w:rsidRDefault="00FF1D28" w:rsidP="00FF1D28">
      <w:pPr>
        <w:pStyle w:val="InfoBlue"/>
      </w:pPr>
      <w:r>
        <w:t xml:space="preserve">- Não se aplica </w:t>
      </w:r>
    </w:p>
    <w:p w14:paraId="2DAA3FC9" w14:textId="77777777" w:rsidR="00DB53DC" w:rsidRPr="00FF1D28" w:rsidRDefault="00DB53DC" w:rsidP="00DB53DC">
      <w:pPr>
        <w:pStyle w:val="InfoBlue"/>
      </w:pPr>
    </w:p>
    <w:p w14:paraId="775DC9DF" w14:textId="6070837C" w:rsidR="00DB53DC" w:rsidRPr="001F2959" w:rsidRDefault="00DB53DC" w:rsidP="00DB53DC">
      <w:pPr>
        <w:pStyle w:val="TtuloNvel3"/>
      </w:pPr>
      <w:bookmarkStart w:id="72" w:name="_Toc515530342"/>
      <w:r w:rsidRPr="001F2959">
        <w:t>Procedimentos</w:t>
      </w:r>
      <w:bookmarkEnd w:id="72"/>
    </w:p>
    <w:p w14:paraId="06AD3C89" w14:textId="77777777" w:rsidR="00DB53DC" w:rsidRDefault="00DB53DC" w:rsidP="00DB53DC">
      <w:pPr>
        <w:rPr>
          <w:lang w:val="pt-P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4775"/>
        <w:gridCol w:w="2662"/>
      </w:tblGrid>
      <w:tr w:rsidR="00DB53DC" w:rsidRPr="000F4A71" w14:paraId="676E0AD0" w14:textId="77777777" w:rsidTr="00736ADD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14:paraId="3EF7F69D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Passo / Verificação</w:t>
            </w:r>
          </w:p>
        </w:tc>
        <w:tc>
          <w:tcPr>
            <w:tcW w:w="4775" w:type="dxa"/>
            <w:tcBorders>
              <w:bottom w:val="single" w:sz="4" w:space="0" w:color="auto"/>
            </w:tcBorders>
            <w:shd w:val="clear" w:color="auto" w:fill="C0C0C0"/>
          </w:tcPr>
          <w:p w14:paraId="49BCAA45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Descrição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C0C0C0"/>
          </w:tcPr>
          <w:p w14:paraId="65DCEC9C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Critérios</w:t>
            </w:r>
            <w:r>
              <w:rPr>
                <w:lang w:val="pt-PT"/>
              </w:rPr>
              <w:t>/Entrada de Dados</w:t>
            </w:r>
          </w:p>
        </w:tc>
      </w:tr>
      <w:tr w:rsidR="00A65C48" w:rsidRPr="000F4A71" w14:paraId="6E12B295" w14:textId="77777777" w:rsidTr="00D72D01">
        <w:tc>
          <w:tcPr>
            <w:tcW w:w="1560" w:type="dxa"/>
            <w:tcBorders>
              <w:bottom w:val="single" w:sz="4" w:space="0" w:color="auto"/>
            </w:tcBorders>
          </w:tcPr>
          <w:p w14:paraId="1CF51189" w14:textId="77777777" w:rsidR="00A65C48" w:rsidRPr="000F4A71" w:rsidRDefault="00A65C48" w:rsidP="00D72D01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P1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14:paraId="00AE7BF5" w14:textId="77777777" w:rsidR="00A65C48" w:rsidRDefault="00A65C48" w:rsidP="00D72D01">
            <w:pPr>
              <w:pStyle w:val="InfoBlue"/>
              <w:rPr>
                <w:bCs/>
              </w:rPr>
            </w:pPr>
            <w:r>
              <w:rPr>
                <w:bCs/>
              </w:rPr>
              <w:t>Abrir aplicativo SUS Consulta</w:t>
            </w:r>
          </w:p>
        </w:tc>
        <w:tc>
          <w:tcPr>
            <w:tcW w:w="2662" w:type="dxa"/>
            <w:tcBorders>
              <w:bottom w:val="single" w:sz="4" w:space="0" w:color="auto"/>
            </w:tcBorders>
          </w:tcPr>
          <w:p w14:paraId="40D6088C" w14:textId="77777777" w:rsidR="00A65C48" w:rsidRPr="000F4A71" w:rsidRDefault="00A65C48" w:rsidP="00D72D01">
            <w:pPr>
              <w:pStyle w:val="InfoBlue"/>
              <w:rPr>
                <w:lang w:val="pt-PT"/>
              </w:rPr>
            </w:pPr>
          </w:p>
        </w:tc>
      </w:tr>
      <w:tr w:rsidR="00A65C48" w:rsidRPr="000F4A71" w14:paraId="3936BE0B" w14:textId="77777777" w:rsidTr="00D72D01">
        <w:tc>
          <w:tcPr>
            <w:tcW w:w="1560" w:type="dxa"/>
            <w:tcBorders>
              <w:bottom w:val="single" w:sz="4" w:space="0" w:color="auto"/>
            </w:tcBorders>
          </w:tcPr>
          <w:p w14:paraId="5E59ED9F" w14:textId="77777777" w:rsidR="00A65C48" w:rsidRPr="000F4A71" w:rsidRDefault="00A65C48" w:rsidP="00D72D01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P2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14:paraId="3AFDD164" w14:textId="77777777" w:rsidR="00A65C48" w:rsidRPr="000F4A71" w:rsidRDefault="00A65C48" w:rsidP="00D72D01">
            <w:pPr>
              <w:pStyle w:val="InfoBlue"/>
              <w:rPr>
                <w:lang w:val="pt-PT"/>
              </w:rPr>
            </w:pPr>
            <w:r>
              <w:rPr>
                <w:lang w:val="pt-PT"/>
              </w:rPr>
              <w:t>Clicar no Botão ‘Adicionar’ para incluir um novo usuário.</w:t>
            </w:r>
          </w:p>
        </w:tc>
        <w:tc>
          <w:tcPr>
            <w:tcW w:w="2662" w:type="dxa"/>
            <w:tcBorders>
              <w:bottom w:val="single" w:sz="4" w:space="0" w:color="auto"/>
            </w:tcBorders>
          </w:tcPr>
          <w:p w14:paraId="3656C0FF" w14:textId="77777777" w:rsidR="00A65C48" w:rsidRPr="000F4A71" w:rsidRDefault="00A65C48" w:rsidP="00D72D01">
            <w:pPr>
              <w:pStyle w:val="InfoBlue"/>
              <w:rPr>
                <w:lang w:val="pt-PT"/>
              </w:rPr>
            </w:pPr>
          </w:p>
        </w:tc>
      </w:tr>
      <w:tr w:rsidR="00A65C48" w:rsidRPr="000E054B" w14:paraId="28578C1B" w14:textId="77777777" w:rsidTr="00D72D01">
        <w:tc>
          <w:tcPr>
            <w:tcW w:w="1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2589CF" w14:textId="77777777" w:rsidR="00A65C48" w:rsidRPr="00971531" w:rsidRDefault="00A65C48" w:rsidP="00D72D01">
            <w:pPr>
              <w:pStyle w:val="InfoBlue"/>
              <w:jc w:val="center"/>
              <w:rPr>
                <w:lang w:val="pt-PT"/>
              </w:rPr>
            </w:pPr>
            <w:r w:rsidRPr="00971531">
              <w:rPr>
                <w:lang w:val="pt-PT"/>
              </w:rPr>
              <w:t>V1</w:t>
            </w:r>
          </w:p>
        </w:tc>
        <w:tc>
          <w:tcPr>
            <w:tcW w:w="743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248D90" w14:textId="77777777" w:rsidR="00A65C48" w:rsidRPr="00971531" w:rsidRDefault="00A65C48" w:rsidP="00D72D01">
            <w:pPr>
              <w:pStyle w:val="InfoBlue"/>
              <w:jc w:val="left"/>
              <w:rPr>
                <w:lang w:val="pt-PT"/>
              </w:rPr>
            </w:pPr>
            <w:r w:rsidRPr="00971531">
              <w:rPr>
                <w:lang w:val="pt-PT"/>
              </w:rPr>
              <w:t>O sistema deve exibir a tela para cadastro de usuário</w:t>
            </w:r>
          </w:p>
        </w:tc>
      </w:tr>
      <w:tr w:rsidR="00A65C48" w:rsidRPr="000F4A71" w14:paraId="1BB4C255" w14:textId="77777777" w:rsidTr="00D72D01">
        <w:tc>
          <w:tcPr>
            <w:tcW w:w="1560" w:type="dxa"/>
            <w:tcBorders>
              <w:bottom w:val="single" w:sz="4" w:space="0" w:color="auto"/>
            </w:tcBorders>
          </w:tcPr>
          <w:p w14:paraId="41A6A387" w14:textId="77777777" w:rsidR="00A65C48" w:rsidRPr="000F4A71" w:rsidRDefault="00A65C48" w:rsidP="00D72D01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P3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14:paraId="30DC42F7" w14:textId="77777777" w:rsidR="00A65C48" w:rsidRPr="000F4A71" w:rsidRDefault="00A65C48" w:rsidP="00D72D01">
            <w:pPr>
              <w:pStyle w:val="InfoBlue"/>
              <w:rPr>
                <w:lang w:val="pt-PT"/>
              </w:rPr>
            </w:pPr>
            <w:r>
              <w:rPr>
                <w:bCs/>
              </w:rPr>
              <w:t xml:space="preserve">Digitar o nome do usuário </w:t>
            </w:r>
          </w:p>
        </w:tc>
        <w:tc>
          <w:tcPr>
            <w:tcW w:w="2662" w:type="dxa"/>
            <w:tcBorders>
              <w:bottom w:val="single" w:sz="4" w:space="0" w:color="auto"/>
            </w:tcBorders>
          </w:tcPr>
          <w:p w14:paraId="0D01DE2B" w14:textId="77777777" w:rsidR="00A65C48" w:rsidRPr="000F4A71" w:rsidRDefault="00A65C48" w:rsidP="00D72D01">
            <w:pPr>
              <w:pStyle w:val="InfoBlue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</w:tr>
      <w:tr w:rsidR="00A65C48" w:rsidRPr="000F4A71" w14:paraId="3CC2CA70" w14:textId="77777777" w:rsidTr="00D72D01">
        <w:tc>
          <w:tcPr>
            <w:tcW w:w="1560" w:type="dxa"/>
            <w:tcBorders>
              <w:bottom w:val="single" w:sz="4" w:space="0" w:color="auto"/>
            </w:tcBorders>
          </w:tcPr>
          <w:p w14:paraId="008FFEE4" w14:textId="77777777" w:rsidR="00A65C48" w:rsidRDefault="00A65C48" w:rsidP="00D72D01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P4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14:paraId="2F32134C" w14:textId="77777777" w:rsidR="00A65C48" w:rsidRDefault="00A65C48" w:rsidP="00D72D01">
            <w:pPr>
              <w:pStyle w:val="InfoBlue"/>
              <w:rPr>
                <w:bCs/>
              </w:rPr>
            </w:pPr>
            <w:r>
              <w:rPr>
                <w:bCs/>
              </w:rPr>
              <w:t>Clicar no Botão ’Adicionar’</w:t>
            </w:r>
          </w:p>
        </w:tc>
        <w:tc>
          <w:tcPr>
            <w:tcW w:w="2662" w:type="dxa"/>
            <w:tcBorders>
              <w:bottom w:val="single" w:sz="4" w:space="0" w:color="auto"/>
            </w:tcBorders>
          </w:tcPr>
          <w:p w14:paraId="2F1B135E" w14:textId="77777777" w:rsidR="00A65C48" w:rsidRPr="000F4A71" w:rsidRDefault="00A65C48" w:rsidP="00D72D01">
            <w:pPr>
              <w:pStyle w:val="InfoBlue"/>
              <w:rPr>
                <w:lang w:val="pt-PT"/>
              </w:rPr>
            </w:pPr>
          </w:p>
        </w:tc>
      </w:tr>
      <w:tr w:rsidR="00A65C48" w:rsidRPr="000F4A71" w14:paraId="73522A7F" w14:textId="77777777" w:rsidTr="00D72D01">
        <w:trPr>
          <w:cantSplit/>
        </w:trPr>
        <w:tc>
          <w:tcPr>
            <w:tcW w:w="1560" w:type="dxa"/>
            <w:shd w:val="clear" w:color="auto" w:fill="E6E6E6"/>
          </w:tcPr>
          <w:p w14:paraId="17DCFF3F" w14:textId="77777777" w:rsidR="00A65C48" w:rsidRPr="000F4A71" w:rsidRDefault="00A65C48" w:rsidP="00D72D01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V2</w:t>
            </w:r>
          </w:p>
        </w:tc>
        <w:tc>
          <w:tcPr>
            <w:tcW w:w="7437" w:type="dxa"/>
            <w:gridSpan w:val="2"/>
            <w:shd w:val="clear" w:color="auto" w:fill="E6E6E6"/>
          </w:tcPr>
          <w:p w14:paraId="1438D9DF" w14:textId="77777777" w:rsidR="00A65C48" w:rsidRDefault="00A65C48" w:rsidP="00D72D01">
            <w:pPr>
              <w:pStyle w:val="InfoBlue"/>
              <w:rPr>
                <w:lang w:val="pt-PT"/>
              </w:rPr>
            </w:pPr>
            <w:r>
              <w:rPr>
                <w:lang w:val="pt-PT"/>
              </w:rPr>
              <w:t>O sistema deve Listar o novo Usuário adicionado</w:t>
            </w:r>
          </w:p>
          <w:p w14:paraId="640B0C83" w14:textId="77777777" w:rsidR="00A65C48" w:rsidRDefault="00A65C48" w:rsidP="00D72D01">
            <w:pPr>
              <w:pStyle w:val="InfoBlue"/>
              <w:rPr>
                <w:lang w:val="pt-PT"/>
              </w:rPr>
            </w:pPr>
            <w:r>
              <w:rPr>
                <w:lang w:val="pt-PT"/>
              </w:rPr>
              <w:t>Na tela principal.</w:t>
            </w:r>
          </w:p>
          <w:p w14:paraId="16EBE8E4" w14:textId="77777777" w:rsidR="00A65C48" w:rsidRPr="000F4A71" w:rsidRDefault="00A65C48" w:rsidP="00D72D01">
            <w:pPr>
              <w:pStyle w:val="InfoBlue"/>
              <w:rPr>
                <w:lang w:val="pt-PT"/>
              </w:rPr>
            </w:pPr>
          </w:p>
        </w:tc>
      </w:tr>
    </w:tbl>
    <w:p w14:paraId="569A03BA" w14:textId="610ED8CB" w:rsidR="00DB53DC" w:rsidRPr="001F2959" w:rsidRDefault="00DB53DC" w:rsidP="00DB53DC">
      <w:pPr>
        <w:pStyle w:val="TtuloNvel3"/>
      </w:pPr>
      <w:bookmarkStart w:id="73" w:name="_Toc515530343"/>
      <w:r w:rsidRPr="001F2959">
        <w:lastRenderedPageBreak/>
        <w:t>Resultados Esperado</w:t>
      </w:r>
      <w:bookmarkEnd w:id="73"/>
      <w:r w:rsidRPr="001F2959">
        <w:t>s</w:t>
      </w:r>
    </w:p>
    <w:p w14:paraId="6D8DE995" w14:textId="01F77187" w:rsidR="00DB53DC" w:rsidRDefault="00453D21" w:rsidP="00DB53DC">
      <w:pPr>
        <w:pStyle w:val="InfoBlue"/>
      </w:pPr>
      <w:r>
        <w:rPr>
          <w:lang w:val="pt-PT"/>
        </w:rPr>
        <w:t>Usuário deve ser cadastrado e ser listado na tela principal.</w:t>
      </w:r>
    </w:p>
    <w:p w14:paraId="7846F25C" w14:textId="77777777" w:rsidR="00DB53DC" w:rsidRDefault="00DB53DC" w:rsidP="00DB53DC">
      <w:pPr>
        <w:pStyle w:val="InfoBlue"/>
      </w:pPr>
    </w:p>
    <w:p w14:paraId="54CCAFBA" w14:textId="555D77E1" w:rsidR="00DB53DC" w:rsidRDefault="00DB53DC" w:rsidP="00DB53DC">
      <w:pPr>
        <w:pStyle w:val="TtuloNvel3"/>
      </w:pPr>
      <w:bookmarkStart w:id="74" w:name="_Toc515530344"/>
      <w:r>
        <w:t>Pós-condição</w:t>
      </w:r>
      <w:bookmarkEnd w:id="74"/>
    </w:p>
    <w:p w14:paraId="4B7E5999" w14:textId="7001B884" w:rsidR="00DB53DC" w:rsidRDefault="00453D21" w:rsidP="00DB53DC">
      <w:pPr>
        <w:pStyle w:val="InfoBlue"/>
      </w:pPr>
      <w:r>
        <w:t>O sistema deve permanecer na tela principal.</w:t>
      </w:r>
    </w:p>
    <w:p w14:paraId="4940130E" w14:textId="77777777" w:rsidR="00DB53DC" w:rsidRDefault="00DB53DC" w:rsidP="00DB53DC">
      <w:pPr>
        <w:pStyle w:val="InfoBlue"/>
      </w:pPr>
    </w:p>
    <w:p w14:paraId="47089822" w14:textId="41BE5047" w:rsidR="00DB53DC" w:rsidRDefault="00453D21" w:rsidP="00DB53DC">
      <w:pPr>
        <w:pStyle w:val="TtuloNvel2"/>
        <w:ind w:left="792"/>
      </w:pPr>
      <w:bookmarkStart w:id="75" w:name="_Toc515530345"/>
      <w:r>
        <w:t xml:space="preserve">Cenário: </w:t>
      </w:r>
      <w:r w:rsidR="00DB53DC" w:rsidRPr="00DB53DC">
        <w:t xml:space="preserve"> </w:t>
      </w:r>
      <w:r w:rsidR="00DB53DC" w:rsidRPr="00DB53DC">
        <w:rPr>
          <w:rFonts w:ascii="Arial (W1)" w:hAnsi="Arial (W1)"/>
          <w:color w:val="0000FF"/>
        </w:rPr>
        <w:t xml:space="preserve">Consultas </w:t>
      </w:r>
      <w:bookmarkEnd w:id="75"/>
    </w:p>
    <w:p w14:paraId="2FC12240" w14:textId="79B83512" w:rsidR="00DB53DC" w:rsidRDefault="00453D21" w:rsidP="00DB53DC">
      <w:pPr>
        <w:pStyle w:val="TtuloNvel3"/>
      </w:pPr>
      <w:bookmarkStart w:id="76" w:name="_Toc515530346"/>
      <w:r>
        <w:t xml:space="preserve">Caso de Teste: </w:t>
      </w:r>
      <w:r w:rsidR="00C544D4">
        <w:t>3.4</w:t>
      </w:r>
      <w:r>
        <w:t xml:space="preserve"> – </w:t>
      </w:r>
      <w:r w:rsidR="00C544D4">
        <w:t>Consultas</w:t>
      </w:r>
      <w:bookmarkEnd w:id="76"/>
    </w:p>
    <w:p w14:paraId="2E413A84" w14:textId="77777777" w:rsidR="00453D21" w:rsidRPr="00453D21" w:rsidRDefault="00453D21" w:rsidP="00453D21">
      <w:pPr>
        <w:pStyle w:val="Texto"/>
      </w:pPr>
    </w:p>
    <w:p w14:paraId="62B32110" w14:textId="03880FFC" w:rsidR="00DB53DC" w:rsidRPr="001F2959" w:rsidRDefault="00DB53DC" w:rsidP="00DB53DC">
      <w:pPr>
        <w:pStyle w:val="TtuloNvel3"/>
      </w:pPr>
      <w:bookmarkStart w:id="77" w:name="_Toc515530347"/>
      <w:r w:rsidRPr="001F2959">
        <w:t>Descrição</w:t>
      </w:r>
      <w:bookmarkEnd w:id="77"/>
    </w:p>
    <w:p w14:paraId="0D084A97" w14:textId="4068735D" w:rsidR="00DB53DC" w:rsidRDefault="00453D21" w:rsidP="00DB53DC">
      <w:pPr>
        <w:pStyle w:val="InfoBlue"/>
      </w:pPr>
      <w:r>
        <w:t>Realizar a busca das consultas cadastradas no sistema.</w:t>
      </w:r>
    </w:p>
    <w:p w14:paraId="12224C4A" w14:textId="03C11391" w:rsidR="00DB53DC" w:rsidRPr="001F2959" w:rsidRDefault="00DB53DC" w:rsidP="00DB53DC">
      <w:pPr>
        <w:pStyle w:val="TtuloNvel3"/>
      </w:pPr>
      <w:bookmarkStart w:id="78" w:name="_Toc515530348"/>
      <w:r w:rsidRPr="001F2959">
        <w:t>Pré-condição</w:t>
      </w:r>
      <w:bookmarkEnd w:id="78"/>
    </w:p>
    <w:p w14:paraId="49B0E119" w14:textId="0F374D6C" w:rsidR="00453D21" w:rsidRDefault="00453D21" w:rsidP="00453D21">
      <w:pPr>
        <w:pStyle w:val="InfoBlue"/>
      </w:pPr>
      <w:r w:rsidRPr="00453D21">
        <w:t xml:space="preserve"> </w:t>
      </w:r>
      <w:r>
        <w:t>Ter um usuário cadastrado.</w:t>
      </w:r>
    </w:p>
    <w:p w14:paraId="48D566A8" w14:textId="77777777" w:rsidR="00DB53DC" w:rsidRDefault="00DB53DC" w:rsidP="00DB53DC">
      <w:pPr>
        <w:pStyle w:val="InfoBlue"/>
        <w:rPr>
          <w:lang w:val="pt-PT"/>
        </w:rPr>
      </w:pPr>
    </w:p>
    <w:p w14:paraId="26BF4149" w14:textId="0A2216D2" w:rsidR="00DB53DC" w:rsidRPr="00453D21" w:rsidRDefault="00DB53DC" w:rsidP="00453D21">
      <w:pPr>
        <w:pStyle w:val="TtuloNvel3"/>
      </w:pPr>
      <w:bookmarkStart w:id="79" w:name="_Toc515530349"/>
      <w:r w:rsidRPr="001F2959">
        <w:t>Procedimentos</w:t>
      </w:r>
      <w:bookmarkEnd w:id="79"/>
    </w:p>
    <w:p w14:paraId="123853CE" w14:textId="77777777" w:rsidR="00DB53DC" w:rsidRDefault="00DB53DC" w:rsidP="00DB53DC">
      <w:pPr>
        <w:rPr>
          <w:lang w:val="pt-P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4775"/>
        <w:gridCol w:w="2662"/>
      </w:tblGrid>
      <w:tr w:rsidR="00DB53DC" w:rsidRPr="000F4A71" w14:paraId="297B2180" w14:textId="77777777" w:rsidTr="00736ADD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14:paraId="15F3C7DA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Passo / Verificação</w:t>
            </w:r>
          </w:p>
        </w:tc>
        <w:tc>
          <w:tcPr>
            <w:tcW w:w="4775" w:type="dxa"/>
            <w:tcBorders>
              <w:bottom w:val="single" w:sz="4" w:space="0" w:color="auto"/>
            </w:tcBorders>
            <w:shd w:val="clear" w:color="auto" w:fill="C0C0C0"/>
          </w:tcPr>
          <w:p w14:paraId="4446AAA5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Descrição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C0C0C0"/>
          </w:tcPr>
          <w:p w14:paraId="660D5B79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Critérios</w:t>
            </w:r>
            <w:r>
              <w:rPr>
                <w:lang w:val="pt-PT"/>
              </w:rPr>
              <w:t>/Entrada de Dados</w:t>
            </w:r>
          </w:p>
        </w:tc>
      </w:tr>
      <w:tr w:rsidR="00DB53DC" w:rsidRPr="000F4A71" w14:paraId="36FF1C0D" w14:textId="77777777" w:rsidTr="00736ADD">
        <w:tc>
          <w:tcPr>
            <w:tcW w:w="1560" w:type="dxa"/>
            <w:tcBorders>
              <w:bottom w:val="single" w:sz="4" w:space="0" w:color="auto"/>
            </w:tcBorders>
          </w:tcPr>
          <w:p w14:paraId="73C0FE98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P1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14:paraId="4DF3F7EB" w14:textId="52B57063" w:rsidR="00DB53DC" w:rsidRPr="000F4A71" w:rsidRDefault="00453D21" w:rsidP="00736ADD">
            <w:pPr>
              <w:pStyle w:val="InfoBlue"/>
              <w:rPr>
                <w:lang w:val="pt-PT"/>
              </w:rPr>
            </w:pPr>
            <w:r>
              <w:rPr>
                <w:bCs/>
              </w:rPr>
              <w:t>Na tela principal selecionar um usuário cadastrado</w:t>
            </w:r>
          </w:p>
        </w:tc>
        <w:tc>
          <w:tcPr>
            <w:tcW w:w="2662" w:type="dxa"/>
            <w:tcBorders>
              <w:bottom w:val="single" w:sz="4" w:space="0" w:color="auto"/>
            </w:tcBorders>
          </w:tcPr>
          <w:p w14:paraId="237ABF06" w14:textId="77777777" w:rsidR="00DB53DC" w:rsidRPr="000F4A71" w:rsidRDefault="00DB53DC" w:rsidP="00736ADD">
            <w:pPr>
              <w:pStyle w:val="InfoBlue"/>
              <w:rPr>
                <w:lang w:val="pt-PT"/>
              </w:rPr>
            </w:pPr>
          </w:p>
        </w:tc>
      </w:tr>
      <w:tr w:rsidR="00DB53DC" w:rsidRPr="000F4A71" w14:paraId="609B1DE7" w14:textId="77777777" w:rsidTr="00736ADD">
        <w:trPr>
          <w:cantSplit/>
        </w:trPr>
        <w:tc>
          <w:tcPr>
            <w:tcW w:w="1560" w:type="dxa"/>
            <w:shd w:val="clear" w:color="auto" w:fill="E6E6E6"/>
          </w:tcPr>
          <w:p w14:paraId="6A86BE55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V1</w:t>
            </w:r>
          </w:p>
        </w:tc>
        <w:tc>
          <w:tcPr>
            <w:tcW w:w="7437" w:type="dxa"/>
            <w:gridSpan w:val="2"/>
            <w:shd w:val="clear" w:color="auto" w:fill="E6E6E6"/>
          </w:tcPr>
          <w:p w14:paraId="3809875F" w14:textId="545DDEDF" w:rsidR="00DB53DC" w:rsidRPr="000F4A71" w:rsidRDefault="00453D21" w:rsidP="00736ADD">
            <w:pPr>
              <w:pStyle w:val="InfoBlue"/>
              <w:rPr>
                <w:lang w:val="pt-PT"/>
              </w:rPr>
            </w:pPr>
            <w:r>
              <w:rPr>
                <w:bCs/>
              </w:rPr>
              <w:t>Sistema deve exibir a tela de consultas com as consultas cadastradas no sistema.</w:t>
            </w:r>
          </w:p>
        </w:tc>
      </w:tr>
    </w:tbl>
    <w:p w14:paraId="0A5C5E46" w14:textId="063D7E4B" w:rsidR="00DB53DC" w:rsidRPr="001F2959" w:rsidRDefault="00DB53DC" w:rsidP="00DB53DC">
      <w:pPr>
        <w:pStyle w:val="TtuloNvel3"/>
      </w:pPr>
      <w:bookmarkStart w:id="80" w:name="_Toc515530350"/>
      <w:r w:rsidRPr="001F2959">
        <w:t>Resultados Esperados</w:t>
      </w:r>
      <w:bookmarkEnd w:id="80"/>
    </w:p>
    <w:p w14:paraId="14995915" w14:textId="65FCA38B" w:rsidR="00DB53DC" w:rsidRDefault="00453D21" w:rsidP="00DB53DC">
      <w:pPr>
        <w:pStyle w:val="InfoBlue"/>
      </w:pPr>
      <w:r>
        <w:rPr>
          <w:lang w:val="pt-PT"/>
        </w:rPr>
        <w:t>Consultas Listadas na Tela de consulta.</w:t>
      </w:r>
    </w:p>
    <w:p w14:paraId="59FB3034" w14:textId="77777777" w:rsidR="00DB53DC" w:rsidRDefault="00DB53DC" w:rsidP="00DB53DC">
      <w:pPr>
        <w:pStyle w:val="InfoBlue"/>
      </w:pPr>
    </w:p>
    <w:p w14:paraId="14750FDD" w14:textId="3B4AF307" w:rsidR="00DB53DC" w:rsidRDefault="00DB53DC" w:rsidP="00DB53DC">
      <w:pPr>
        <w:pStyle w:val="TtuloNvel3"/>
      </w:pPr>
      <w:bookmarkStart w:id="81" w:name="_Toc515530351"/>
      <w:r>
        <w:t>Pós-condição</w:t>
      </w:r>
      <w:bookmarkEnd w:id="81"/>
    </w:p>
    <w:p w14:paraId="69EE4402" w14:textId="5AB657E4" w:rsidR="00DB53DC" w:rsidRDefault="006051D2" w:rsidP="00DB53DC">
      <w:pPr>
        <w:pStyle w:val="InfoBlue"/>
      </w:pPr>
      <w:r>
        <w:t>Sistema deve permanecer na tela de consultas.</w:t>
      </w:r>
    </w:p>
    <w:p w14:paraId="74B3FFCD" w14:textId="77777777" w:rsidR="00DB53DC" w:rsidRDefault="00DB53DC" w:rsidP="00DB53DC">
      <w:pPr>
        <w:pStyle w:val="InfoBlue"/>
      </w:pPr>
    </w:p>
    <w:p w14:paraId="4F402238" w14:textId="1B76EA6B" w:rsidR="00DB53DC" w:rsidRDefault="00DB53DC" w:rsidP="00900227">
      <w:pPr>
        <w:pStyle w:val="InfoBlue"/>
      </w:pPr>
    </w:p>
    <w:p w14:paraId="730649AB" w14:textId="7BCB7B82" w:rsidR="00DB53DC" w:rsidRDefault="00DB53DC" w:rsidP="00C544D4">
      <w:pPr>
        <w:pStyle w:val="TtuloNvel2"/>
        <w:ind w:left="792"/>
      </w:pPr>
      <w:bookmarkStart w:id="82" w:name="_Toc515530352"/>
      <w:r>
        <w:t>Cenári</w:t>
      </w:r>
      <w:r w:rsidR="006051D2">
        <w:t xml:space="preserve">o: </w:t>
      </w:r>
      <w:r w:rsidR="00C544D4" w:rsidRPr="00DB53DC">
        <w:rPr>
          <w:rFonts w:ascii="Arial (W1)" w:hAnsi="Arial (W1)"/>
          <w:color w:val="0000FF"/>
        </w:rPr>
        <w:t xml:space="preserve">Detalhes Consultas </w:t>
      </w:r>
      <w:bookmarkEnd w:id="82"/>
    </w:p>
    <w:p w14:paraId="534512F7" w14:textId="0BA59062" w:rsidR="00DB53DC" w:rsidRDefault="00DB53DC" w:rsidP="00DB53DC">
      <w:pPr>
        <w:pStyle w:val="TtuloNvel3"/>
      </w:pPr>
      <w:bookmarkStart w:id="83" w:name="_Toc515530353"/>
      <w:r>
        <w:t xml:space="preserve">Caso de </w:t>
      </w:r>
      <w:r w:rsidR="006051D2">
        <w:t xml:space="preserve">Teste: </w:t>
      </w:r>
      <w:r w:rsidR="00C544D4">
        <w:t>3.5</w:t>
      </w:r>
      <w:r w:rsidR="006051D2">
        <w:t xml:space="preserve"> - </w:t>
      </w:r>
      <w:r w:rsidR="00C544D4">
        <w:t xml:space="preserve">Detalhes Consultas </w:t>
      </w:r>
      <w:bookmarkEnd w:id="83"/>
    </w:p>
    <w:p w14:paraId="4F3DB598" w14:textId="77777777" w:rsidR="006051D2" w:rsidRPr="006051D2" w:rsidRDefault="006051D2" w:rsidP="006051D2">
      <w:pPr>
        <w:pStyle w:val="Texto"/>
      </w:pPr>
    </w:p>
    <w:p w14:paraId="579CE053" w14:textId="115EE3EF" w:rsidR="00DB53DC" w:rsidRPr="001F2959" w:rsidRDefault="00DB53DC" w:rsidP="00DB53DC">
      <w:pPr>
        <w:pStyle w:val="TtuloNvel3"/>
      </w:pPr>
      <w:bookmarkStart w:id="84" w:name="_Toc515530354"/>
      <w:r w:rsidRPr="001F2959">
        <w:t>Descrição</w:t>
      </w:r>
      <w:bookmarkEnd w:id="84"/>
    </w:p>
    <w:p w14:paraId="3856AF76" w14:textId="0B9FAB8E" w:rsidR="00DB53DC" w:rsidRDefault="006051D2" w:rsidP="00DB53DC">
      <w:pPr>
        <w:pStyle w:val="InfoBlue"/>
      </w:pPr>
      <w:r>
        <w:t>Exibir todos os dados da consulta na tela de detalhe.</w:t>
      </w:r>
    </w:p>
    <w:p w14:paraId="70961D80" w14:textId="69EA2DF9" w:rsidR="00DB53DC" w:rsidRPr="001F2959" w:rsidRDefault="00DB53DC" w:rsidP="00DB53DC">
      <w:pPr>
        <w:pStyle w:val="TtuloNvel3"/>
      </w:pPr>
      <w:bookmarkStart w:id="85" w:name="_Toc515530355"/>
      <w:r w:rsidRPr="001F2959">
        <w:t>Pré-condição</w:t>
      </w:r>
      <w:bookmarkEnd w:id="85"/>
    </w:p>
    <w:p w14:paraId="0154AECF" w14:textId="77777777" w:rsidR="006051D2" w:rsidRDefault="006051D2" w:rsidP="00DB53DC">
      <w:pPr>
        <w:pStyle w:val="InfoBlue"/>
      </w:pPr>
      <w:r>
        <w:t>Ter um usuário cadastrado.</w:t>
      </w:r>
    </w:p>
    <w:p w14:paraId="49F6BD52" w14:textId="6E07ACD3" w:rsidR="00DB53DC" w:rsidRDefault="006051D2" w:rsidP="00DB53DC">
      <w:pPr>
        <w:pStyle w:val="InfoBlue"/>
        <w:rPr>
          <w:lang w:val="pt-PT"/>
        </w:rPr>
      </w:pPr>
      <w:r>
        <w:t>Ter uma consulta cadastrada.</w:t>
      </w:r>
    </w:p>
    <w:p w14:paraId="19C9DC84" w14:textId="38CC4A1D" w:rsidR="00DB53DC" w:rsidRPr="001F2959" w:rsidRDefault="00DB53DC" w:rsidP="00DB53DC">
      <w:pPr>
        <w:pStyle w:val="TtuloNvel3"/>
      </w:pPr>
      <w:bookmarkStart w:id="86" w:name="_Toc515530356"/>
      <w:r w:rsidRPr="001F2959">
        <w:t>Procedimentos</w:t>
      </w:r>
      <w:bookmarkEnd w:id="86"/>
    </w:p>
    <w:p w14:paraId="593E5F3C" w14:textId="77777777" w:rsidR="00DB53DC" w:rsidRDefault="00DB53DC" w:rsidP="00DB53DC">
      <w:pPr>
        <w:rPr>
          <w:lang w:val="pt-P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4775"/>
        <w:gridCol w:w="2662"/>
      </w:tblGrid>
      <w:tr w:rsidR="00DB53DC" w:rsidRPr="000F4A71" w14:paraId="02E9DDBA" w14:textId="77777777" w:rsidTr="00736ADD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14:paraId="48D8741C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Passo / Verificação</w:t>
            </w:r>
          </w:p>
        </w:tc>
        <w:tc>
          <w:tcPr>
            <w:tcW w:w="4775" w:type="dxa"/>
            <w:tcBorders>
              <w:bottom w:val="single" w:sz="4" w:space="0" w:color="auto"/>
            </w:tcBorders>
            <w:shd w:val="clear" w:color="auto" w:fill="C0C0C0"/>
          </w:tcPr>
          <w:p w14:paraId="32EB44EB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Descrição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C0C0C0"/>
          </w:tcPr>
          <w:p w14:paraId="06BFB0AF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Critérios</w:t>
            </w:r>
            <w:r>
              <w:rPr>
                <w:lang w:val="pt-PT"/>
              </w:rPr>
              <w:t>/Entrada de Dados</w:t>
            </w:r>
          </w:p>
        </w:tc>
      </w:tr>
      <w:tr w:rsidR="00DB53DC" w:rsidRPr="000F4A71" w14:paraId="386C0BEE" w14:textId="77777777" w:rsidTr="00736ADD">
        <w:tc>
          <w:tcPr>
            <w:tcW w:w="1560" w:type="dxa"/>
            <w:tcBorders>
              <w:bottom w:val="single" w:sz="4" w:space="0" w:color="auto"/>
            </w:tcBorders>
          </w:tcPr>
          <w:p w14:paraId="60EBEC3B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P1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14:paraId="55D26E19" w14:textId="5482897C" w:rsidR="00DB53DC" w:rsidRPr="000F4A71" w:rsidRDefault="006051D2" w:rsidP="00736ADD">
            <w:pPr>
              <w:pStyle w:val="InfoBlue"/>
              <w:rPr>
                <w:lang w:val="pt-PT"/>
              </w:rPr>
            </w:pPr>
            <w:r>
              <w:rPr>
                <w:bCs/>
              </w:rPr>
              <w:t>Na tela de consultas selecionar uma consulta</w:t>
            </w:r>
          </w:p>
        </w:tc>
        <w:tc>
          <w:tcPr>
            <w:tcW w:w="2662" w:type="dxa"/>
            <w:tcBorders>
              <w:bottom w:val="single" w:sz="4" w:space="0" w:color="auto"/>
            </w:tcBorders>
          </w:tcPr>
          <w:p w14:paraId="04D69DB0" w14:textId="77777777" w:rsidR="00DB53DC" w:rsidRPr="000F4A71" w:rsidRDefault="00DB53DC" w:rsidP="00736ADD">
            <w:pPr>
              <w:pStyle w:val="InfoBlue"/>
              <w:rPr>
                <w:lang w:val="pt-PT"/>
              </w:rPr>
            </w:pPr>
          </w:p>
        </w:tc>
      </w:tr>
      <w:tr w:rsidR="00DB53DC" w:rsidRPr="000F4A71" w14:paraId="454FCF3E" w14:textId="77777777" w:rsidTr="00736ADD">
        <w:trPr>
          <w:cantSplit/>
        </w:trPr>
        <w:tc>
          <w:tcPr>
            <w:tcW w:w="1560" w:type="dxa"/>
            <w:shd w:val="clear" w:color="auto" w:fill="E6E6E6"/>
          </w:tcPr>
          <w:p w14:paraId="007A9BCD" w14:textId="77777777" w:rsidR="00DB53DC" w:rsidRPr="000F4A71" w:rsidRDefault="00DB53DC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V1</w:t>
            </w:r>
          </w:p>
        </w:tc>
        <w:tc>
          <w:tcPr>
            <w:tcW w:w="7437" w:type="dxa"/>
            <w:gridSpan w:val="2"/>
            <w:shd w:val="clear" w:color="auto" w:fill="E6E6E6"/>
          </w:tcPr>
          <w:p w14:paraId="6C52F361" w14:textId="3C50CA1A" w:rsidR="00DB53DC" w:rsidRPr="000F4A71" w:rsidRDefault="006051D2" w:rsidP="00736ADD">
            <w:pPr>
              <w:pStyle w:val="InfoBlue"/>
              <w:rPr>
                <w:lang w:val="pt-PT"/>
              </w:rPr>
            </w:pPr>
            <w:r>
              <w:rPr>
                <w:bCs/>
              </w:rPr>
              <w:t>O sistema deve exibir a tela de detalhe da consulta com os dados da consulta.</w:t>
            </w:r>
          </w:p>
        </w:tc>
      </w:tr>
    </w:tbl>
    <w:p w14:paraId="6EB20479" w14:textId="483FBC2F" w:rsidR="00DB53DC" w:rsidRPr="001F2959" w:rsidRDefault="00DB53DC" w:rsidP="00DB53DC">
      <w:pPr>
        <w:pStyle w:val="TtuloNvel3"/>
      </w:pPr>
      <w:bookmarkStart w:id="87" w:name="_Toc515530357"/>
      <w:r w:rsidRPr="001F2959">
        <w:t>Resultados Esperados</w:t>
      </w:r>
      <w:bookmarkEnd w:id="87"/>
    </w:p>
    <w:p w14:paraId="3E627557" w14:textId="64569DB7" w:rsidR="00DB53DC" w:rsidRDefault="006051D2" w:rsidP="00DB53DC">
      <w:pPr>
        <w:pStyle w:val="InfoBlue"/>
      </w:pPr>
      <w:r>
        <w:t>O sistema deve exibir os dados da consulta de forma detalhada.</w:t>
      </w:r>
    </w:p>
    <w:p w14:paraId="12276CF9" w14:textId="049379F4" w:rsidR="006051D2" w:rsidRDefault="006051D2" w:rsidP="00DB53DC">
      <w:pPr>
        <w:pStyle w:val="InfoBlue"/>
      </w:pPr>
      <w:r>
        <w:lastRenderedPageBreak/>
        <w:t>(Codigo, paciênte, procedimento, unidade solicitante e situação) Caso a situação for autorizada deve também ser exibido os campos Local e Data da consulta.</w:t>
      </w:r>
    </w:p>
    <w:p w14:paraId="623C6D49" w14:textId="77777777" w:rsidR="00DB53DC" w:rsidRDefault="00DB53DC" w:rsidP="00DB53DC">
      <w:pPr>
        <w:pStyle w:val="InfoBlue"/>
      </w:pPr>
    </w:p>
    <w:p w14:paraId="43396BD3" w14:textId="78618C5A" w:rsidR="00DB53DC" w:rsidRDefault="00DB53DC" w:rsidP="00DB53DC">
      <w:pPr>
        <w:pStyle w:val="TtuloNvel3"/>
      </w:pPr>
      <w:bookmarkStart w:id="88" w:name="_Toc515530358"/>
      <w:r>
        <w:t>Pós-condição</w:t>
      </w:r>
      <w:bookmarkEnd w:id="88"/>
    </w:p>
    <w:p w14:paraId="0CEA637C" w14:textId="1DAB52F6" w:rsidR="00DB53DC" w:rsidRDefault="00296E1E" w:rsidP="00DB53DC">
      <w:pPr>
        <w:pStyle w:val="InfoBlue"/>
      </w:pPr>
      <w:r>
        <w:t>O sistema deve voltar para a tela principal.</w:t>
      </w:r>
    </w:p>
    <w:p w14:paraId="16F739C2" w14:textId="77777777" w:rsidR="00DB53DC" w:rsidRDefault="00DB53DC" w:rsidP="00DB53DC">
      <w:pPr>
        <w:pStyle w:val="InfoBlue"/>
      </w:pPr>
    </w:p>
    <w:p w14:paraId="256F7350" w14:textId="77777777" w:rsidR="00DB53DC" w:rsidRDefault="00DB53DC" w:rsidP="00DB53DC">
      <w:pPr>
        <w:pStyle w:val="InfoBlue"/>
      </w:pPr>
    </w:p>
    <w:p w14:paraId="6B1571CB" w14:textId="55FB1EB1" w:rsidR="00C544D4" w:rsidRDefault="00C544D4" w:rsidP="00C544D4">
      <w:pPr>
        <w:pStyle w:val="TtuloNvel2"/>
        <w:ind w:left="792"/>
      </w:pPr>
      <w:bookmarkStart w:id="89" w:name="_Toc515530359"/>
      <w:r>
        <w:t>Cenário: &lt;</w:t>
      </w:r>
      <w:r w:rsidRPr="00DB53DC">
        <w:t xml:space="preserve"> </w:t>
      </w:r>
      <w:r w:rsidRPr="00C544D4">
        <w:t>Detalhes Consultas Activity</w:t>
      </w:r>
      <w:r>
        <w:t xml:space="preserve"> &gt;</w:t>
      </w:r>
      <w:bookmarkEnd w:id="89"/>
    </w:p>
    <w:p w14:paraId="30BB762D" w14:textId="1F4F0A95" w:rsidR="00C544D4" w:rsidRDefault="00C544D4" w:rsidP="00C544D4">
      <w:pPr>
        <w:pStyle w:val="TtuloNvel3"/>
      </w:pPr>
      <w:bookmarkStart w:id="90" w:name="_Toc515530360"/>
      <w:r>
        <w:t>Caso de Teste: &lt;Identificador do Caso de Teste&gt; - &lt;Nome do Caso de Teste&gt;</w:t>
      </w:r>
      <w:bookmarkEnd w:id="90"/>
    </w:p>
    <w:p w14:paraId="22B178E3" w14:textId="77777777" w:rsidR="00C544D4" w:rsidRDefault="00C544D4" w:rsidP="00C544D4">
      <w:pPr>
        <w:pStyle w:val="InfoBlue"/>
      </w:pPr>
      <w:r>
        <w:t xml:space="preserve">[Um </w:t>
      </w:r>
      <w:r>
        <w:rPr>
          <w:b/>
          <w:bCs/>
        </w:rPr>
        <w:t xml:space="preserve">caso de teste </w:t>
      </w:r>
      <w:r>
        <w:t>é um conjunto de entradas de teste, condições de execução e resultados esperados desenvolvidos para um objetivo específico como, por exemplo, testar o caminho de determinado programa ou verificar o atendimento de um requisito específico.]</w:t>
      </w:r>
    </w:p>
    <w:p w14:paraId="0D775C75" w14:textId="77777777" w:rsidR="00C544D4" w:rsidRDefault="00C544D4" w:rsidP="00C544D4">
      <w:pPr>
        <w:pStyle w:val="InfoBlue"/>
      </w:pPr>
    </w:p>
    <w:p w14:paraId="3722ACA0" w14:textId="657D2AFB" w:rsidR="00C544D4" w:rsidRPr="001F2959" w:rsidRDefault="00C544D4" w:rsidP="00C544D4">
      <w:pPr>
        <w:pStyle w:val="TtuloNvel3"/>
      </w:pPr>
      <w:bookmarkStart w:id="91" w:name="_Toc515530361"/>
      <w:r w:rsidRPr="001F2959">
        <w:t>Descrição</w:t>
      </w:r>
      <w:bookmarkEnd w:id="91"/>
    </w:p>
    <w:p w14:paraId="484551D6" w14:textId="77777777" w:rsidR="00C544D4" w:rsidRDefault="00C544D4" w:rsidP="00C544D4">
      <w:pPr>
        <w:pStyle w:val="InfoBlue"/>
      </w:pPr>
      <w:r>
        <w:t>[Descrever o objetivo do caso de teste, esclarecendo se este é positivo ou negativo.]</w:t>
      </w:r>
    </w:p>
    <w:p w14:paraId="2661652C" w14:textId="6A855420" w:rsidR="00C544D4" w:rsidRPr="001F2959" w:rsidRDefault="00C544D4" w:rsidP="00C544D4">
      <w:pPr>
        <w:pStyle w:val="TtuloNvel3"/>
      </w:pPr>
      <w:bookmarkStart w:id="92" w:name="_Toc515530362"/>
      <w:r w:rsidRPr="001F2959">
        <w:t>Pré-condição</w:t>
      </w:r>
      <w:bookmarkEnd w:id="92"/>
    </w:p>
    <w:p w14:paraId="01730814" w14:textId="77777777" w:rsidR="00C544D4" w:rsidRDefault="00C544D4" w:rsidP="00C544D4">
      <w:pPr>
        <w:pStyle w:val="InfoBlue"/>
        <w:rPr>
          <w:lang w:val="pt-PT"/>
        </w:rPr>
      </w:pPr>
      <w:r>
        <w:t>[Descrever o estado obrigatório do sistema antes do início do teste.]</w:t>
      </w:r>
    </w:p>
    <w:p w14:paraId="3509987F" w14:textId="16336F93" w:rsidR="00C544D4" w:rsidRPr="001F2959" w:rsidRDefault="00C544D4" w:rsidP="00C544D4">
      <w:pPr>
        <w:pStyle w:val="TtuloNvel3"/>
      </w:pPr>
      <w:bookmarkStart w:id="93" w:name="_Toc515530363"/>
      <w:r w:rsidRPr="001F2959">
        <w:t>Procedimentos</w:t>
      </w:r>
      <w:bookmarkEnd w:id="93"/>
    </w:p>
    <w:p w14:paraId="4C2C0093" w14:textId="77777777" w:rsidR="00C544D4" w:rsidRDefault="00C544D4" w:rsidP="00C544D4">
      <w:pPr>
        <w:pStyle w:val="InfoBlue"/>
        <w:rPr>
          <w:lang w:val="pt-PT"/>
        </w:rPr>
      </w:pPr>
      <w:r>
        <w:rPr>
          <w:lang w:val="pt-PT"/>
        </w:rPr>
        <w:t>[Descrever a seqüência de passos a serem executados durante o teste, os valores de entrada dados e os pontos de verificação onde é necessária maior atenção do Testador.</w:t>
      </w:r>
    </w:p>
    <w:p w14:paraId="4F1EF4D6" w14:textId="77777777" w:rsidR="00C544D4" w:rsidRDefault="00C544D4" w:rsidP="00C544D4">
      <w:pPr>
        <w:pStyle w:val="InfoBlue"/>
        <w:rPr>
          <w:lang w:val="pt-PT"/>
        </w:rPr>
      </w:pPr>
    </w:p>
    <w:p w14:paraId="71A38769" w14:textId="77777777" w:rsidR="00C544D4" w:rsidRDefault="00C544D4" w:rsidP="00C544D4">
      <w:pPr>
        <w:pStyle w:val="InfoBlue"/>
        <w:rPr>
          <w:lang w:val="pt-PT"/>
        </w:rPr>
      </w:pPr>
      <w:r>
        <w:rPr>
          <w:lang w:val="pt-PT"/>
        </w:rPr>
        <w:t>Por exemplo:</w:t>
      </w:r>
    </w:p>
    <w:p w14:paraId="298EC6E6" w14:textId="77777777" w:rsidR="00C544D4" w:rsidRDefault="00C544D4" w:rsidP="00C544D4">
      <w:pPr>
        <w:rPr>
          <w:lang w:val="pt-P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4775"/>
        <w:gridCol w:w="2662"/>
      </w:tblGrid>
      <w:tr w:rsidR="00C544D4" w:rsidRPr="000F4A71" w14:paraId="4B412159" w14:textId="77777777" w:rsidTr="00736ADD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14:paraId="657133DA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Passo / Verificação</w:t>
            </w:r>
          </w:p>
        </w:tc>
        <w:tc>
          <w:tcPr>
            <w:tcW w:w="4775" w:type="dxa"/>
            <w:tcBorders>
              <w:bottom w:val="single" w:sz="4" w:space="0" w:color="auto"/>
            </w:tcBorders>
            <w:shd w:val="clear" w:color="auto" w:fill="C0C0C0"/>
          </w:tcPr>
          <w:p w14:paraId="42DF2B48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Descrição</w:t>
            </w:r>
          </w:p>
        </w:tc>
        <w:tc>
          <w:tcPr>
            <w:tcW w:w="2662" w:type="dxa"/>
            <w:tcBorders>
              <w:bottom w:val="single" w:sz="4" w:space="0" w:color="auto"/>
            </w:tcBorders>
            <w:shd w:val="clear" w:color="auto" w:fill="C0C0C0"/>
          </w:tcPr>
          <w:p w14:paraId="068C3104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Critérios</w:t>
            </w:r>
            <w:r>
              <w:rPr>
                <w:lang w:val="pt-PT"/>
              </w:rPr>
              <w:t>/Entrada de Dados</w:t>
            </w:r>
          </w:p>
        </w:tc>
      </w:tr>
      <w:tr w:rsidR="00C544D4" w:rsidRPr="000F4A71" w14:paraId="56DC8588" w14:textId="77777777" w:rsidTr="00736ADD">
        <w:tc>
          <w:tcPr>
            <w:tcW w:w="1560" w:type="dxa"/>
            <w:tcBorders>
              <w:bottom w:val="single" w:sz="4" w:space="0" w:color="auto"/>
            </w:tcBorders>
          </w:tcPr>
          <w:p w14:paraId="1CA92455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P1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14:paraId="1FE391EB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 w:rsidRPr="000F4A71">
              <w:rPr>
                <w:bCs/>
              </w:rPr>
              <w:t xml:space="preserve">Selecionar a tela Registrar Processo </w:t>
            </w:r>
          </w:p>
        </w:tc>
        <w:tc>
          <w:tcPr>
            <w:tcW w:w="2662" w:type="dxa"/>
            <w:tcBorders>
              <w:bottom w:val="single" w:sz="4" w:space="0" w:color="auto"/>
            </w:tcBorders>
          </w:tcPr>
          <w:p w14:paraId="7861B152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</w:p>
        </w:tc>
      </w:tr>
      <w:tr w:rsidR="00C544D4" w:rsidRPr="000F4A71" w14:paraId="7820617E" w14:textId="77777777" w:rsidTr="00736ADD">
        <w:tc>
          <w:tcPr>
            <w:tcW w:w="1560" w:type="dxa"/>
            <w:tcBorders>
              <w:bottom w:val="single" w:sz="4" w:space="0" w:color="auto"/>
            </w:tcBorders>
          </w:tcPr>
          <w:p w14:paraId="64FB9E3A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P2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14:paraId="23F1FF86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 w:rsidRPr="000F4A71">
              <w:rPr>
                <w:bCs/>
              </w:rPr>
              <w:t>Selecionar a guia Vinculados</w:t>
            </w:r>
          </w:p>
        </w:tc>
        <w:tc>
          <w:tcPr>
            <w:tcW w:w="2662" w:type="dxa"/>
            <w:tcBorders>
              <w:bottom w:val="single" w:sz="4" w:space="0" w:color="auto"/>
            </w:tcBorders>
          </w:tcPr>
          <w:p w14:paraId="15E4731A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</w:p>
        </w:tc>
      </w:tr>
      <w:tr w:rsidR="00C544D4" w:rsidRPr="000F4A71" w14:paraId="6BDDDFBA" w14:textId="77777777" w:rsidTr="00736ADD">
        <w:trPr>
          <w:cantSplit/>
        </w:trPr>
        <w:tc>
          <w:tcPr>
            <w:tcW w:w="1560" w:type="dxa"/>
            <w:shd w:val="clear" w:color="auto" w:fill="E6E6E6"/>
          </w:tcPr>
          <w:p w14:paraId="0D490FB2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V1</w:t>
            </w:r>
          </w:p>
        </w:tc>
        <w:tc>
          <w:tcPr>
            <w:tcW w:w="7437" w:type="dxa"/>
            <w:gridSpan w:val="2"/>
            <w:shd w:val="clear" w:color="auto" w:fill="E6E6E6"/>
          </w:tcPr>
          <w:p w14:paraId="46EBC8F3" w14:textId="77777777" w:rsidR="00C544D4" w:rsidRPr="000F4A71" w:rsidRDefault="00C544D4" w:rsidP="00736ADD">
            <w:pPr>
              <w:pStyle w:val="InfoBlue"/>
              <w:rPr>
                <w:bCs/>
              </w:rPr>
            </w:pPr>
            <w:r w:rsidRPr="000F4A71">
              <w:rPr>
                <w:bCs/>
              </w:rPr>
              <w:t xml:space="preserve">Todos os processos vinculados ao processo principal devem ser exibidos na planilha. Os dados: </w:t>
            </w:r>
          </w:p>
          <w:p w14:paraId="5E88EF56" w14:textId="77777777" w:rsidR="00C544D4" w:rsidRPr="000F4A71" w:rsidRDefault="00C544D4" w:rsidP="00736ADD">
            <w:pPr>
              <w:pStyle w:val="InfoBlue"/>
              <w:rPr>
                <w:bCs/>
              </w:rPr>
            </w:pPr>
            <w:r w:rsidRPr="000F4A71">
              <w:rPr>
                <w:bCs/>
              </w:rPr>
              <w:t>Código</w:t>
            </w:r>
            <w:r>
              <w:rPr>
                <w:bCs/>
              </w:rPr>
              <w:t xml:space="preserve"> do processo, Nome, CPF, Ação, Grupo ação, Assunto </w:t>
            </w:r>
            <w:r w:rsidRPr="000F4A71">
              <w:rPr>
                <w:bCs/>
              </w:rPr>
              <w:t>devem ser exibidos para cada processo vinculado</w:t>
            </w:r>
            <w:r>
              <w:rPr>
                <w:bCs/>
              </w:rPr>
              <w:t>.</w:t>
            </w:r>
          </w:p>
          <w:p w14:paraId="4652A702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 w:rsidRPr="000F4A71">
              <w:rPr>
                <w:bCs/>
              </w:rPr>
              <w:t>Caso o processo principal ainda não tenha vinculados, a planilha deve aparecer vazia</w:t>
            </w:r>
          </w:p>
        </w:tc>
      </w:tr>
      <w:tr w:rsidR="00C544D4" w:rsidRPr="000F4A71" w14:paraId="556327B5" w14:textId="77777777" w:rsidTr="00736ADD">
        <w:tc>
          <w:tcPr>
            <w:tcW w:w="1560" w:type="dxa"/>
          </w:tcPr>
          <w:p w14:paraId="39DCC0E8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</w:t>
            </w:r>
            <w:r>
              <w:rPr>
                <w:lang w:val="pt-PT"/>
              </w:rPr>
              <w:t>3</w:t>
            </w:r>
          </w:p>
        </w:tc>
        <w:tc>
          <w:tcPr>
            <w:tcW w:w="4775" w:type="dxa"/>
          </w:tcPr>
          <w:p w14:paraId="64E15221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 w:rsidRPr="000F4A71">
              <w:rPr>
                <w:bCs/>
              </w:rPr>
              <w:t>Selecionar a opção vincular</w:t>
            </w:r>
          </w:p>
        </w:tc>
        <w:tc>
          <w:tcPr>
            <w:tcW w:w="2662" w:type="dxa"/>
          </w:tcPr>
          <w:p w14:paraId="3318B1A0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</w:p>
        </w:tc>
      </w:tr>
      <w:tr w:rsidR="00C544D4" w:rsidRPr="000F4A71" w14:paraId="492C6341" w14:textId="77777777" w:rsidTr="00736ADD">
        <w:trPr>
          <w:cantSplit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14:paraId="57F729C3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V2</w:t>
            </w:r>
          </w:p>
        </w:tc>
        <w:tc>
          <w:tcPr>
            <w:tcW w:w="7437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00A03F8" w14:textId="77777777" w:rsidR="00C544D4" w:rsidRDefault="00C544D4" w:rsidP="00736ADD">
            <w:pPr>
              <w:pStyle w:val="InfoBlue"/>
              <w:rPr>
                <w:bCs/>
              </w:rPr>
            </w:pPr>
            <w:r w:rsidRPr="000F4A71">
              <w:rPr>
                <w:bCs/>
              </w:rPr>
              <w:t>O sistema deve exibir a tela de localizar processo.</w:t>
            </w:r>
          </w:p>
          <w:p w14:paraId="5B470AAC" w14:textId="77777777" w:rsidR="00C544D4" w:rsidRDefault="00C544D4" w:rsidP="00736ADD">
            <w:pPr>
              <w:pStyle w:val="InfoBlue"/>
              <w:rPr>
                <w:bCs/>
              </w:rPr>
            </w:pPr>
          </w:p>
          <w:p w14:paraId="4F71508F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</w:p>
        </w:tc>
      </w:tr>
      <w:tr w:rsidR="00C544D4" w:rsidRPr="000F4A71" w14:paraId="793AF811" w14:textId="77777777" w:rsidTr="00736ADD">
        <w:tc>
          <w:tcPr>
            <w:tcW w:w="1560" w:type="dxa"/>
          </w:tcPr>
          <w:p w14:paraId="46E87E45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P4</w:t>
            </w:r>
          </w:p>
        </w:tc>
        <w:tc>
          <w:tcPr>
            <w:tcW w:w="4775" w:type="dxa"/>
          </w:tcPr>
          <w:p w14:paraId="6040E5BF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 w:rsidRPr="000F4A71">
              <w:rPr>
                <w:bCs/>
              </w:rPr>
              <w:t>Selecionar um processo para se vincular ao principal</w:t>
            </w:r>
          </w:p>
        </w:tc>
        <w:tc>
          <w:tcPr>
            <w:tcW w:w="2662" w:type="dxa"/>
          </w:tcPr>
          <w:p w14:paraId="34BAB192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 w:rsidRPr="000F4A71">
              <w:rPr>
                <w:lang w:val="pt-PT"/>
              </w:rPr>
              <w:t>Processo a ser vinculado de unidade da federação diferente da unidade do processo principal</w:t>
            </w:r>
          </w:p>
        </w:tc>
      </w:tr>
      <w:tr w:rsidR="00C544D4" w:rsidRPr="000F4A71" w14:paraId="56062B92" w14:textId="77777777" w:rsidTr="00736ADD">
        <w:tc>
          <w:tcPr>
            <w:tcW w:w="1560" w:type="dxa"/>
          </w:tcPr>
          <w:p w14:paraId="664B8FB2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P5</w:t>
            </w:r>
          </w:p>
        </w:tc>
        <w:tc>
          <w:tcPr>
            <w:tcW w:w="4775" w:type="dxa"/>
          </w:tcPr>
          <w:p w14:paraId="7BD492AD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 w:rsidRPr="000F4A71">
              <w:rPr>
                <w:bCs/>
              </w:rPr>
              <w:t>O sistema deve retornar a tela de “Registrar Processo” na guia “vinculados” já exibindo o processo localizado</w:t>
            </w:r>
          </w:p>
        </w:tc>
        <w:tc>
          <w:tcPr>
            <w:tcW w:w="2662" w:type="dxa"/>
          </w:tcPr>
          <w:p w14:paraId="250BF015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</w:p>
        </w:tc>
      </w:tr>
      <w:tr w:rsidR="00C544D4" w:rsidRPr="000F4A71" w14:paraId="6ACE987A" w14:textId="77777777" w:rsidTr="00736ADD">
        <w:tc>
          <w:tcPr>
            <w:tcW w:w="1560" w:type="dxa"/>
          </w:tcPr>
          <w:p w14:paraId="45C266FE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 w:rsidRPr="000F4A71">
              <w:rPr>
                <w:lang w:val="pt-PT"/>
              </w:rPr>
              <w:t>P6</w:t>
            </w:r>
          </w:p>
        </w:tc>
        <w:tc>
          <w:tcPr>
            <w:tcW w:w="4775" w:type="dxa"/>
          </w:tcPr>
          <w:p w14:paraId="4DF5E7C7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>
              <w:rPr>
                <w:bCs/>
              </w:rPr>
              <w:t>Informar o CPF do responsável pela vinculação</w:t>
            </w:r>
          </w:p>
        </w:tc>
        <w:tc>
          <w:tcPr>
            <w:tcW w:w="2662" w:type="dxa"/>
          </w:tcPr>
          <w:p w14:paraId="6DC99E66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>
              <w:rPr>
                <w:lang w:val="pt-PT"/>
              </w:rPr>
              <w:t>999.999.999-99</w:t>
            </w:r>
          </w:p>
        </w:tc>
      </w:tr>
      <w:tr w:rsidR="00C544D4" w:rsidRPr="000F4A71" w14:paraId="4767EB80" w14:textId="77777777" w:rsidTr="00736ADD">
        <w:tc>
          <w:tcPr>
            <w:tcW w:w="1560" w:type="dxa"/>
          </w:tcPr>
          <w:p w14:paraId="12BC700B" w14:textId="77777777" w:rsidR="00C544D4" w:rsidRPr="000F4A71" w:rsidRDefault="00C544D4" w:rsidP="00736ADD">
            <w:pPr>
              <w:pStyle w:val="InfoBlue"/>
              <w:jc w:val="center"/>
              <w:rPr>
                <w:lang w:val="pt-PT"/>
              </w:rPr>
            </w:pPr>
            <w:r>
              <w:rPr>
                <w:lang w:val="pt-PT"/>
              </w:rPr>
              <w:t>P7</w:t>
            </w:r>
          </w:p>
        </w:tc>
        <w:tc>
          <w:tcPr>
            <w:tcW w:w="4775" w:type="dxa"/>
          </w:tcPr>
          <w:p w14:paraId="622302E0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 w:rsidRPr="000F4A71">
              <w:rPr>
                <w:bCs/>
              </w:rPr>
              <w:t>Selecionar a opção “Finalizar” da tela “Registrar Processo”</w:t>
            </w:r>
          </w:p>
        </w:tc>
        <w:tc>
          <w:tcPr>
            <w:tcW w:w="2662" w:type="dxa"/>
          </w:tcPr>
          <w:p w14:paraId="74324402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</w:p>
        </w:tc>
      </w:tr>
    </w:tbl>
    <w:p w14:paraId="78C26131" w14:textId="77777777" w:rsidR="00C544D4" w:rsidRDefault="00C544D4" w:rsidP="00C544D4">
      <w:pPr>
        <w:pStyle w:val="InfoBlue"/>
        <w:rPr>
          <w:lang w:val="pt-PT"/>
        </w:rPr>
      </w:pPr>
      <w:r>
        <w:rPr>
          <w:lang w:val="pt-PT"/>
        </w:rPr>
        <w:t>]</w:t>
      </w:r>
    </w:p>
    <w:p w14:paraId="541790E2" w14:textId="77777777" w:rsidR="00C544D4" w:rsidRDefault="00C544D4" w:rsidP="00C544D4">
      <w:pPr>
        <w:rPr>
          <w:lang w:val="pt-PT"/>
        </w:rPr>
      </w:pPr>
    </w:p>
    <w:tbl>
      <w:tblPr>
        <w:tblW w:w="4888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4643"/>
        <w:gridCol w:w="2998"/>
      </w:tblGrid>
      <w:tr w:rsidR="00C544D4" w:rsidRPr="001F2959" w14:paraId="109A1639" w14:textId="77777777" w:rsidTr="00736ADD">
        <w:tc>
          <w:tcPr>
            <w:tcW w:w="754" w:type="pct"/>
            <w:tcBorders>
              <w:bottom w:val="single" w:sz="4" w:space="0" w:color="auto"/>
            </w:tcBorders>
            <w:shd w:val="clear" w:color="auto" w:fill="C0C0C0"/>
          </w:tcPr>
          <w:p w14:paraId="271E0026" w14:textId="77777777" w:rsidR="00C544D4" w:rsidRPr="001F2959" w:rsidRDefault="00C544D4" w:rsidP="00736ADD">
            <w:pPr>
              <w:pStyle w:val="TabelaTtulo"/>
              <w:rPr>
                <w:lang w:val="pt-PT"/>
              </w:rPr>
            </w:pPr>
            <w:r w:rsidRPr="001F2959">
              <w:rPr>
                <w:lang w:val="pt-PT"/>
              </w:rPr>
              <w:t>Passo / Verificação</w:t>
            </w:r>
          </w:p>
        </w:tc>
        <w:tc>
          <w:tcPr>
            <w:tcW w:w="2580" w:type="pct"/>
            <w:tcBorders>
              <w:bottom w:val="single" w:sz="4" w:space="0" w:color="auto"/>
            </w:tcBorders>
            <w:shd w:val="clear" w:color="auto" w:fill="C0C0C0"/>
          </w:tcPr>
          <w:p w14:paraId="44F887AC" w14:textId="77777777" w:rsidR="00C544D4" w:rsidRPr="001F2959" w:rsidRDefault="00C544D4" w:rsidP="00736ADD">
            <w:pPr>
              <w:pStyle w:val="TabelaTtulo"/>
              <w:rPr>
                <w:lang w:val="pt-PT"/>
              </w:rPr>
            </w:pPr>
            <w:r w:rsidRPr="001F2959">
              <w:rPr>
                <w:lang w:val="pt-PT"/>
              </w:rPr>
              <w:t>Descrição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shd w:val="clear" w:color="auto" w:fill="C0C0C0"/>
          </w:tcPr>
          <w:p w14:paraId="0D79B179" w14:textId="77777777" w:rsidR="00C544D4" w:rsidRPr="001F2959" w:rsidRDefault="00C544D4" w:rsidP="00736ADD">
            <w:pPr>
              <w:pStyle w:val="TabelaTtulo"/>
              <w:rPr>
                <w:lang w:val="pt-PT"/>
              </w:rPr>
            </w:pPr>
            <w:r w:rsidRPr="001F2959">
              <w:rPr>
                <w:lang w:val="pt-PT"/>
              </w:rPr>
              <w:t>Critérios</w:t>
            </w:r>
            <w:r>
              <w:rPr>
                <w:lang w:val="pt-PT"/>
              </w:rPr>
              <w:t>/Entrada de Dados</w:t>
            </w:r>
          </w:p>
        </w:tc>
      </w:tr>
      <w:tr w:rsidR="00C544D4" w14:paraId="66FC0A2C" w14:textId="77777777" w:rsidTr="00736ADD">
        <w:tc>
          <w:tcPr>
            <w:tcW w:w="754" w:type="pct"/>
            <w:tcBorders>
              <w:bottom w:val="single" w:sz="4" w:space="0" w:color="auto"/>
            </w:tcBorders>
          </w:tcPr>
          <w:p w14:paraId="02534315" w14:textId="77777777" w:rsidR="00C544D4" w:rsidRDefault="00C544D4" w:rsidP="00736ADD">
            <w:pPr>
              <w:rPr>
                <w:lang w:val="pt-PT"/>
              </w:rPr>
            </w:pPr>
          </w:p>
        </w:tc>
        <w:tc>
          <w:tcPr>
            <w:tcW w:w="2580" w:type="pct"/>
            <w:tcBorders>
              <w:bottom w:val="single" w:sz="4" w:space="0" w:color="auto"/>
            </w:tcBorders>
          </w:tcPr>
          <w:p w14:paraId="4F411CD9" w14:textId="77777777" w:rsidR="00C544D4" w:rsidRDefault="00C544D4" w:rsidP="00736ADD">
            <w:pPr>
              <w:rPr>
                <w:lang w:val="pt-PT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0FFC8EB9" w14:textId="77777777" w:rsidR="00C544D4" w:rsidRDefault="00C544D4" w:rsidP="00736ADD">
            <w:pPr>
              <w:rPr>
                <w:lang w:val="pt-PT"/>
              </w:rPr>
            </w:pPr>
          </w:p>
        </w:tc>
      </w:tr>
      <w:tr w:rsidR="00C544D4" w14:paraId="455DE957" w14:textId="77777777" w:rsidTr="00736ADD">
        <w:tc>
          <w:tcPr>
            <w:tcW w:w="754" w:type="pct"/>
            <w:tcBorders>
              <w:bottom w:val="single" w:sz="4" w:space="0" w:color="auto"/>
            </w:tcBorders>
          </w:tcPr>
          <w:p w14:paraId="6E1F3850" w14:textId="77777777" w:rsidR="00C544D4" w:rsidRDefault="00C544D4" w:rsidP="00736ADD">
            <w:pPr>
              <w:rPr>
                <w:lang w:val="pt-PT"/>
              </w:rPr>
            </w:pPr>
          </w:p>
        </w:tc>
        <w:tc>
          <w:tcPr>
            <w:tcW w:w="2580" w:type="pct"/>
            <w:tcBorders>
              <w:bottom w:val="single" w:sz="4" w:space="0" w:color="auto"/>
            </w:tcBorders>
          </w:tcPr>
          <w:p w14:paraId="3EC03858" w14:textId="77777777" w:rsidR="00C544D4" w:rsidRDefault="00C544D4" w:rsidP="00736ADD">
            <w:pPr>
              <w:rPr>
                <w:lang w:val="pt-PT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6F3E555E" w14:textId="77777777" w:rsidR="00C544D4" w:rsidRDefault="00C544D4" w:rsidP="00736ADD">
            <w:pPr>
              <w:rPr>
                <w:lang w:val="pt-PT"/>
              </w:rPr>
            </w:pPr>
          </w:p>
        </w:tc>
      </w:tr>
      <w:tr w:rsidR="00C544D4" w14:paraId="4153233F" w14:textId="77777777" w:rsidTr="00736ADD">
        <w:tc>
          <w:tcPr>
            <w:tcW w:w="754" w:type="pct"/>
            <w:tcBorders>
              <w:bottom w:val="single" w:sz="4" w:space="0" w:color="auto"/>
            </w:tcBorders>
          </w:tcPr>
          <w:p w14:paraId="3ECD818D" w14:textId="77777777" w:rsidR="00C544D4" w:rsidRDefault="00C544D4" w:rsidP="00736ADD">
            <w:pPr>
              <w:rPr>
                <w:lang w:val="pt-PT"/>
              </w:rPr>
            </w:pPr>
          </w:p>
        </w:tc>
        <w:tc>
          <w:tcPr>
            <w:tcW w:w="2580" w:type="pct"/>
            <w:tcBorders>
              <w:bottom w:val="single" w:sz="4" w:space="0" w:color="auto"/>
            </w:tcBorders>
          </w:tcPr>
          <w:p w14:paraId="6CEFDAFB" w14:textId="77777777" w:rsidR="00C544D4" w:rsidRDefault="00C544D4" w:rsidP="00736ADD">
            <w:pPr>
              <w:rPr>
                <w:lang w:val="pt-PT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8B0CA71" w14:textId="77777777" w:rsidR="00C544D4" w:rsidRDefault="00C544D4" w:rsidP="00736ADD">
            <w:pPr>
              <w:rPr>
                <w:lang w:val="pt-PT"/>
              </w:rPr>
            </w:pPr>
          </w:p>
        </w:tc>
      </w:tr>
      <w:tr w:rsidR="00C544D4" w:rsidRPr="000F4A71" w14:paraId="4FD33D5F" w14:textId="77777777" w:rsidTr="00736ADD">
        <w:trPr>
          <w:cantSplit/>
        </w:trPr>
        <w:tc>
          <w:tcPr>
            <w:tcW w:w="754" w:type="pct"/>
            <w:shd w:val="clear" w:color="auto" w:fill="E6E6E6"/>
          </w:tcPr>
          <w:p w14:paraId="2D7C0BB1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</w:p>
        </w:tc>
        <w:tc>
          <w:tcPr>
            <w:tcW w:w="4246" w:type="pct"/>
            <w:gridSpan w:val="2"/>
            <w:shd w:val="clear" w:color="auto" w:fill="E6E6E6"/>
          </w:tcPr>
          <w:p w14:paraId="0AD95D0C" w14:textId="77777777" w:rsidR="00C544D4" w:rsidRPr="000F4A71" w:rsidRDefault="00C544D4" w:rsidP="00736ADD">
            <w:pPr>
              <w:pStyle w:val="InfoBlue"/>
              <w:rPr>
                <w:lang w:val="pt-PT"/>
              </w:rPr>
            </w:pPr>
            <w:r w:rsidRPr="000F4A71">
              <w:rPr>
                <w:lang w:val="pt-PT"/>
              </w:rPr>
              <w:t>[As linhas de verificação devem ser destacadas na tabela]</w:t>
            </w:r>
          </w:p>
        </w:tc>
      </w:tr>
      <w:tr w:rsidR="00C544D4" w14:paraId="6DC027F3" w14:textId="77777777" w:rsidTr="00736ADD">
        <w:tc>
          <w:tcPr>
            <w:tcW w:w="754" w:type="pct"/>
          </w:tcPr>
          <w:p w14:paraId="75E63F33" w14:textId="77777777" w:rsidR="00C544D4" w:rsidRDefault="00C544D4" w:rsidP="00736ADD">
            <w:pPr>
              <w:rPr>
                <w:lang w:val="pt-PT"/>
              </w:rPr>
            </w:pPr>
          </w:p>
        </w:tc>
        <w:tc>
          <w:tcPr>
            <w:tcW w:w="2580" w:type="pct"/>
          </w:tcPr>
          <w:p w14:paraId="1D1371A1" w14:textId="77777777" w:rsidR="00C544D4" w:rsidRDefault="00C544D4" w:rsidP="00736ADD">
            <w:pPr>
              <w:rPr>
                <w:lang w:val="pt-PT"/>
              </w:rPr>
            </w:pPr>
          </w:p>
        </w:tc>
        <w:tc>
          <w:tcPr>
            <w:tcW w:w="1666" w:type="pct"/>
          </w:tcPr>
          <w:p w14:paraId="0DFAE8C3" w14:textId="77777777" w:rsidR="00C544D4" w:rsidRDefault="00C544D4" w:rsidP="00736ADD">
            <w:pPr>
              <w:rPr>
                <w:lang w:val="pt-PT"/>
              </w:rPr>
            </w:pPr>
          </w:p>
        </w:tc>
      </w:tr>
      <w:tr w:rsidR="00C544D4" w14:paraId="028A15C8" w14:textId="77777777" w:rsidTr="00736ADD">
        <w:tc>
          <w:tcPr>
            <w:tcW w:w="754" w:type="pct"/>
          </w:tcPr>
          <w:p w14:paraId="7FC98E6F" w14:textId="77777777" w:rsidR="00C544D4" w:rsidRDefault="00C544D4" w:rsidP="00736ADD">
            <w:pPr>
              <w:rPr>
                <w:lang w:val="pt-PT"/>
              </w:rPr>
            </w:pPr>
          </w:p>
        </w:tc>
        <w:tc>
          <w:tcPr>
            <w:tcW w:w="2580" w:type="pct"/>
          </w:tcPr>
          <w:p w14:paraId="726A2D96" w14:textId="77777777" w:rsidR="00C544D4" w:rsidRDefault="00C544D4" w:rsidP="00736ADD">
            <w:pPr>
              <w:rPr>
                <w:lang w:val="pt-PT"/>
              </w:rPr>
            </w:pPr>
          </w:p>
        </w:tc>
        <w:tc>
          <w:tcPr>
            <w:tcW w:w="1666" w:type="pct"/>
          </w:tcPr>
          <w:p w14:paraId="6E63B7AB" w14:textId="77777777" w:rsidR="00C544D4" w:rsidRDefault="00C544D4" w:rsidP="00736ADD">
            <w:pPr>
              <w:rPr>
                <w:lang w:val="pt-PT"/>
              </w:rPr>
            </w:pPr>
          </w:p>
        </w:tc>
      </w:tr>
    </w:tbl>
    <w:p w14:paraId="06725A79" w14:textId="54D1A21A" w:rsidR="00C544D4" w:rsidRPr="001F2959" w:rsidRDefault="00C544D4" w:rsidP="00C544D4">
      <w:pPr>
        <w:pStyle w:val="TtuloNvel3"/>
      </w:pPr>
      <w:bookmarkStart w:id="94" w:name="_Toc515530364"/>
      <w:r w:rsidRPr="001F2959">
        <w:t>Resultados Esperados</w:t>
      </w:r>
      <w:bookmarkEnd w:id="94"/>
    </w:p>
    <w:p w14:paraId="6C058C01" w14:textId="77777777" w:rsidR="00C544D4" w:rsidRDefault="00C544D4" w:rsidP="00C544D4">
      <w:pPr>
        <w:pStyle w:val="InfoBlue"/>
      </w:pPr>
      <w:r>
        <w:rPr>
          <w:lang w:val="pt-PT"/>
        </w:rPr>
        <w:t>[</w:t>
      </w:r>
      <w:r>
        <w:t>É o estado resultante ou as condições observáveis esperadas como resultado da execução do teste. Observar que isso pode incluir respostas positivas e negativas (como condições de erro e falhas).]</w:t>
      </w:r>
    </w:p>
    <w:p w14:paraId="2BD8EE1A" w14:textId="77777777" w:rsidR="00C544D4" w:rsidRDefault="00C544D4" w:rsidP="00C544D4">
      <w:pPr>
        <w:pStyle w:val="InfoBlue"/>
      </w:pPr>
    </w:p>
    <w:p w14:paraId="3C332DCB" w14:textId="3FE0C87A" w:rsidR="00C544D4" w:rsidRDefault="00C544D4" w:rsidP="00C544D4">
      <w:pPr>
        <w:pStyle w:val="TtuloNvel3"/>
      </w:pPr>
      <w:bookmarkStart w:id="95" w:name="_Toc515530365"/>
      <w:r>
        <w:t>Pós-condição</w:t>
      </w:r>
      <w:bookmarkEnd w:id="95"/>
    </w:p>
    <w:p w14:paraId="12709021" w14:textId="77777777" w:rsidR="00C544D4" w:rsidRDefault="00C544D4" w:rsidP="00C544D4">
      <w:pPr>
        <w:pStyle w:val="InfoBlue"/>
      </w:pPr>
      <w:r>
        <w:t>[Descrever o estado ao qual o sistema deverá retornar para permitir a execução de testes subsequentes.]</w:t>
      </w:r>
    </w:p>
    <w:p w14:paraId="0355EB21" w14:textId="77777777" w:rsidR="00C544D4" w:rsidRDefault="00C544D4" w:rsidP="00C544D4">
      <w:pPr>
        <w:pStyle w:val="InfoBlue"/>
      </w:pPr>
    </w:p>
    <w:p w14:paraId="1229F9C1" w14:textId="77777777" w:rsidR="00C544D4" w:rsidRDefault="00C544D4" w:rsidP="00C544D4">
      <w:pPr>
        <w:pStyle w:val="InfoBlue"/>
      </w:pPr>
    </w:p>
    <w:p w14:paraId="6F5F0D65" w14:textId="77777777" w:rsidR="00C544D4" w:rsidRDefault="00C544D4" w:rsidP="00C544D4">
      <w:pPr>
        <w:pStyle w:val="InfoBlue"/>
      </w:pPr>
    </w:p>
    <w:p w14:paraId="3C0BDEA4" w14:textId="77777777" w:rsidR="00DB53DC" w:rsidRDefault="00DB53DC" w:rsidP="00900227">
      <w:pPr>
        <w:pStyle w:val="InfoBlue"/>
      </w:pPr>
    </w:p>
    <w:p w14:paraId="5942C70D" w14:textId="77777777" w:rsidR="00DB53DC" w:rsidRDefault="00DB53DC" w:rsidP="00900227">
      <w:pPr>
        <w:pStyle w:val="InfoBlue"/>
      </w:pPr>
    </w:p>
    <w:p w14:paraId="7C8CAC6E" w14:textId="77777777" w:rsidR="00900227" w:rsidRDefault="00900227" w:rsidP="00900227">
      <w:pPr>
        <w:pStyle w:val="TtuloNvel1"/>
      </w:pPr>
      <w:bookmarkStart w:id="96" w:name="_Toc243968778"/>
      <w:bookmarkStart w:id="97" w:name="_Toc515530366"/>
      <w:r>
        <w:t>Referências</w:t>
      </w:r>
      <w:bookmarkEnd w:id="96"/>
      <w:bookmarkEnd w:id="97"/>
      <w:r>
        <w:t xml:space="preserve">  </w:t>
      </w:r>
    </w:p>
    <w:p w14:paraId="79E49B29" w14:textId="69586357" w:rsidR="002713D8" w:rsidRPr="002713D8" w:rsidRDefault="00453136" w:rsidP="002713D8">
      <w:pPr>
        <w:pStyle w:val="InfoBlue"/>
      </w:pPr>
      <w:r>
        <w:t>Documento de Plano de Teste.</w:t>
      </w:r>
      <w:r w:rsidR="006C607F">
        <w:t xml:space="preserve"> (</w:t>
      </w:r>
      <w:r w:rsidR="006C607F" w:rsidRPr="006C607F">
        <w:t>SU</w:t>
      </w:r>
      <w:bookmarkStart w:id="98" w:name="_GoBack"/>
      <w:bookmarkEnd w:id="98"/>
      <w:r w:rsidR="006C607F" w:rsidRPr="006C607F">
        <w:t>S_Consulta_Plano_Teste.V1</w:t>
      </w:r>
      <w:r w:rsidR="006C607F">
        <w:t>)</w:t>
      </w:r>
    </w:p>
    <w:sectPr w:rsidR="002713D8" w:rsidRPr="002713D8" w:rsidSect="00430F92">
      <w:headerReference w:type="default" r:id="rId17"/>
      <w:footerReference w:type="default" r:id="rId18"/>
      <w:headerReference w:type="first" r:id="rId19"/>
      <w:footnotePr>
        <w:pos w:val="beneathText"/>
      </w:footnotePr>
      <w:pgSz w:w="11905" w:h="16837" w:code="9"/>
      <w:pgMar w:top="1701" w:right="1273" w:bottom="851" w:left="1418" w:header="709" w:footer="8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87F70" w14:textId="77777777" w:rsidR="00832014" w:rsidRDefault="00832014">
      <w:r>
        <w:separator/>
      </w:r>
    </w:p>
  </w:endnote>
  <w:endnote w:type="continuationSeparator" w:id="0">
    <w:p w14:paraId="2C5DDDDD" w14:textId="77777777" w:rsidR="00832014" w:rsidRDefault="0083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EC00B" w14:textId="77777777" w:rsidR="006C607F" w:rsidRDefault="006C60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BF6712" w:rsidRPr="00124179" w14:paraId="5619EA5A" w14:textId="77777777" w:rsidTr="00430F92">
      <w:trPr>
        <w:trHeight w:val="254"/>
      </w:trPr>
      <w:tc>
        <w:tcPr>
          <w:tcW w:w="6080" w:type="dxa"/>
          <w:shd w:val="clear" w:color="auto" w:fill="auto"/>
          <w:vAlign w:val="center"/>
        </w:tcPr>
        <w:p w14:paraId="0DC81D7D" w14:textId="77777777" w:rsidR="00BF6712" w:rsidRPr="00124179" w:rsidRDefault="00BF6712" w:rsidP="00B12A58">
          <w:pPr>
            <w:pStyle w:val="Footer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  <w:vAlign w:val="center"/>
        </w:tcPr>
        <w:p w14:paraId="511FF44A" w14:textId="77777777" w:rsidR="00BF6712" w:rsidRPr="00E5469A" w:rsidRDefault="00BF6712" w:rsidP="00B12A58">
          <w:pPr>
            <w:pStyle w:val="Footer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  <w:vAlign w:val="center"/>
        </w:tcPr>
        <w:p w14:paraId="51EB9758" w14:textId="18CA0406" w:rsidR="00BF6712" w:rsidRPr="00124179" w:rsidRDefault="00BF6712" w:rsidP="00B12A58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6C607F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6C607F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1273AC25" w14:textId="77777777" w:rsidR="00BF6712" w:rsidRDefault="00BF6712" w:rsidP="00B12A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7B2EF" w14:textId="77777777" w:rsidR="006C607F" w:rsidRDefault="006C60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BF6712" w:rsidRPr="00124179" w14:paraId="57C57E8C" w14:textId="77777777" w:rsidTr="00430F92">
      <w:trPr>
        <w:trHeight w:val="254"/>
      </w:trPr>
      <w:tc>
        <w:tcPr>
          <w:tcW w:w="6080" w:type="dxa"/>
          <w:shd w:val="clear" w:color="auto" w:fill="auto"/>
          <w:vAlign w:val="center"/>
        </w:tcPr>
        <w:p w14:paraId="13B70C75" w14:textId="77777777" w:rsidR="00BF6712" w:rsidRPr="00124179" w:rsidRDefault="00BF6712" w:rsidP="00B12A58">
          <w:pPr>
            <w:pStyle w:val="Footer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  <w:vAlign w:val="center"/>
        </w:tcPr>
        <w:p w14:paraId="7065AA26" w14:textId="77777777" w:rsidR="00BF6712" w:rsidRPr="00E5469A" w:rsidRDefault="00BF6712" w:rsidP="00B12A58">
          <w:pPr>
            <w:pStyle w:val="Footer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  <w:vAlign w:val="center"/>
        </w:tcPr>
        <w:p w14:paraId="073D5A7F" w14:textId="4983DF1D" w:rsidR="00BF6712" w:rsidRPr="00124179" w:rsidRDefault="00BF6712" w:rsidP="00B12A58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6C607F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6C607F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4FB31AB6" w14:textId="77777777" w:rsidR="00BF6712" w:rsidRPr="001D1F27" w:rsidRDefault="00BF6712" w:rsidP="001D1F27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29D5B" w14:textId="77777777" w:rsidR="00832014" w:rsidRDefault="00832014">
      <w:r>
        <w:separator/>
      </w:r>
    </w:p>
  </w:footnote>
  <w:footnote w:type="continuationSeparator" w:id="0">
    <w:p w14:paraId="10BEF792" w14:textId="77777777" w:rsidR="00832014" w:rsidRDefault="00832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68515" w14:textId="77777777" w:rsidR="006C607F" w:rsidRDefault="006C60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1E35C" w14:textId="77777777" w:rsidR="006C607F" w:rsidRDefault="006C60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8ECCF" w14:textId="77777777" w:rsidR="006C607F" w:rsidRDefault="006C60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795"/>
      <w:gridCol w:w="7419"/>
    </w:tblGrid>
    <w:tr w:rsidR="00BF6712" w14:paraId="5C47DCCF" w14:textId="77777777" w:rsidTr="00736ADD">
      <w:trPr>
        <w:trHeight w:hRule="exact" w:val="907"/>
      </w:trPr>
      <w:tc>
        <w:tcPr>
          <w:tcW w:w="1808" w:type="dxa"/>
          <w:tcBorders>
            <w:top w:val="nil"/>
            <w:left w:val="nil"/>
            <w:bottom w:val="single" w:sz="2" w:space="0" w:color="auto"/>
            <w:right w:val="nil"/>
          </w:tcBorders>
        </w:tcPr>
        <w:p w14:paraId="61132102" w14:textId="77777777" w:rsidR="00BF6712" w:rsidRDefault="00BF6712" w:rsidP="00181FB1">
          <w:pPr>
            <w:pStyle w:val="Header"/>
            <w:spacing w:line="276" w:lineRule="auto"/>
            <w:rPr>
              <w:rFonts w:ascii="Arial" w:hAnsi="Arial" w:cs="Arial"/>
              <w:b/>
              <w:bCs/>
              <w:color w:val="365F91"/>
              <w:sz w:val="20"/>
              <w:szCs w:val="20"/>
              <w:lang w:eastAsia="zh-CN"/>
            </w:rPr>
          </w:pPr>
        </w:p>
      </w:tc>
      <w:tc>
        <w:tcPr>
          <w:tcW w:w="7479" w:type="dxa"/>
          <w:tcBorders>
            <w:top w:val="nil"/>
            <w:left w:val="nil"/>
            <w:bottom w:val="single" w:sz="2" w:space="0" w:color="auto"/>
            <w:right w:val="nil"/>
          </w:tcBorders>
          <w:vAlign w:val="center"/>
          <w:hideMark/>
        </w:tcPr>
        <w:p w14:paraId="35E639E5" w14:textId="09D6E3DE" w:rsidR="00BF6712" w:rsidRDefault="00BF6712" w:rsidP="00181FB1">
          <w:pPr>
            <w:pStyle w:val="Header"/>
            <w:spacing w:line="276" w:lineRule="aut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Roteiro de Teste</w:t>
          </w:r>
        </w:p>
      </w:tc>
    </w:tr>
  </w:tbl>
  <w:p w14:paraId="4BEECA24" w14:textId="77777777" w:rsidR="00BF6712" w:rsidRDefault="00BF6712" w:rsidP="00181FB1">
    <w:pPr>
      <w:pStyle w:val="Header"/>
      <w:rPr>
        <w:rFonts w:eastAsia="SimSun"/>
        <w:lang w:eastAsia="zh-C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BF6712" w14:paraId="1EF30F48" w14:textId="77777777" w:rsidTr="00EF7B9B">
      <w:trPr>
        <w:trHeight w:hRule="exact" w:val="907"/>
      </w:trPr>
      <w:tc>
        <w:tcPr>
          <w:tcW w:w="1808" w:type="dxa"/>
          <w:tcBorders>
            <w:top w:val="nil"/>
            <w:left w:val="nil"/>
            <w:bottom w:val="single" w:sz="2" w:space="0" w:color="auto"/>
            <w:right w:val="nil"/>
          </w:tcBorders>
        </w:tcPr>
        <w:p w14:paraId="30B4B71A" w14:textId="77777777" w:rsidR="00BF6712" w:rsidRDefault="00BF6712" w:rsidP="00EF7B9B">
          <w:pPr>
            <w:pStyle w:val="Header"/>
            <w:spacing w:line="276" w:lineRule="auto"/>
            <w:rPr>
              <w:rFonts w:ascii="Arial" w:hAnsi="Arial" w:cs="Arial"/>
              <w:b/>
              <w:bCs/>
              <w:color w:val="365F91"/>
              <w:sz w:val="20"/>
              <w:szCs w:val="20"/>
              <w:lang w:eastAsia="zh-CN"/>
            </w:rPr>
          </w:pPr>
        </w:p>
      </w:tc>
      <w:tc>
        <w:tcPr>
          <w:tcW w:w="7479" w:type="dxa"/>
          <w:tcBorders>
            <w:top w:val="nil"/>
            <w:left w:val="nil"/>
            <w:bottom w:val="single" w:sz="2" w:space="0" w:color="auto"/>
            <w:right w:val="nil"/>
          </w:tcBorders>
          <w:vAlign w:val="center"/>
          <w:hideMark/>
        </w:tcPr>
        <w:p w14:paraId="1FE13D22" w14:textId="77777777" w:rsidR="00BF6712" w:rsidRDefault="00BF6712" w:rsidP="00EF7B9B">
          <w:pPr>
            <w:pStyle w:val="Header"/>
            <w:spacing w:line="276" w:lineRule="aut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Plano de Implantação</w:t>
          </w:r>
        </w:p>
      </w:tc>
    </w:tr>
  </w:tbl>
  <w:p w14:paraId="6D9DED08" w14:textId="77777777" w:rsidR="00BF6712" w:rsidRDefault="00BF6712" w:rsidP="00EF7B9B">
    <w:pPr>
      <w:pStyle w:val="Header"/>
      <w:rPr>
        <w:rFonts w:eastAsia="SimSun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name w:val="WW8Num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bullet"/>
      <w:pStyle w:val="Contedodatabela-Marcador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■"/>
      <w:lvlJc w:val="left"/>
      <w:pPr>
        <w:tabs>
          <w:tab w:val="num" w:pos="1134"/>
        </w:tabs>
        <w:ind w:left="1134" w:hanging="227"/>
      </w:pPr>
      <w:rPr>
        <w:rFonts w:ascii="Century Gothic" w:hAnsi="Century Gothic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4" w15:restartNumberingAfterBreak="0">
    <w:nsid w:val="27D00CA5"/>
    <w:multiLevelType w:val="hybridMultilevel"/>
    <w:tmpl w:val="A4341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C7C4C"/>
    <w:multiLevelType w:val="hybridMultilevel"/>
    <w:tmpl w:val="A1EC88F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AC31474"/>
    <w:multiLevelType w:val="multilevel"/>
    <w:tmpl w:val="C3C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84DA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6BF155FE"/>
    <w:multiLevelType w:val="hybridMultilevel"/>
    <w:tmpl w:val="90CEC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5FA"/>
    <w:multiLevelType w:val="hybridMultilevel"/>
    <w:tmpl w:val="34F64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43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333A66"/>
    <w:multiLevelType w:val="hybridMultilevel"/>
    <w:tmpl w:val="7B586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93C1B"/>
    <w:multiLevelType w:val="hybridMultilevel"/>
    <w:tmpl w:val="6AA84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0"/>
  </w:num>
  <w:num w:numId="9">
    <w:abstractNumId w:val="4"/>
  </w:num>
  <w:num w:numId="10">
    <w:abstractNumId w:val="0"/>
  </w:num>
  <w:num w:numId="11">
    <w:abstractNumId w:val="0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0"/>
  </w:num>
  <w:num w:numId="32">
    <w:abstractNumId w:val="5"/>
  </w:num>
  <w:num w:numId="33">
    <w:abstractNumId w:val="3"/>
  </w:num>
  <w:num w:numId="34">
    <w:abstractNumId w:val="12"/>
  </w:num>
  <w:num w:numId="35">
    <w:abstractNumId w:val="9"/>
  </w:num>
  <w:num w:numId="36">
    <w:abstractNumId w:val="8"/>
  </w:num>
  <w:num w:numId="37">
    <w:abstractNumId w:val="11"/>
  </w:num>
  <w:num w:numId="38">
    <w:abstractNumId w:val="10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C1"/>
    <w:rsid w:val="00061508"/>
    <w:rsid w:val="00074B4B"/>
    <w:rsid w:val="00093E04"/>
    <w:rsid w:val="000A205B"/>
    <w:rsid w:val="000A2F4D"/>
    <w:rsid w:val="000C2599"/>
    <w:rsid w:val="000C3F67"/>
    <w:rsid w:val="000E054B"/>
    <w:rsid w:val="000E751C"/>
    <w:rsid w:val="00104A5B"/>
    <w:rsid w:val="00142587"/>
    <w:rsid w:val="001451D9"/>
    <w:rsid w:val="001715DE"/>
    <w:rsid w:val="00180ED2"/>
    <w:rsid w:val="00181FB1"/>
    <w:rsid w:val="00191612"/>
    <w:rsid w:val="001A7BFB"/>
    <w:rsid w:val="001B0588"/>
    <w:rsid w:val="001B202E"/>
    <w:rsid w:val="001C1EE5"/>
    <w:rsid w:val="001C251C"/>
    <w:rsid w:val="001C44D8"/>
    <w:rsid w:val="001D0BF2"/>
    <w:rsid w:val="001D0F2C"/>
    <w:rsid w:val="001D1F27"/>
    <w:rsid w:val="001F3E36"/>
    <w:rsid w:val="0023293E"/>
    <w:rsid w:val="00245708"/>
    <w:rsid w:val="0024662C"/>
    <w:rsid w:val="00250CF4"/>
    <w:rsid w:val="00252238"/>
    <w:rsid w:val="00252718"/>
    <w:rsid w:val="00262D95"/>
    <w:rsid w:val="00266AFE"/>
    <w:rsid w:val="002713D8"/>
    <w:rsid w:val="00272CB3"/>
    <w:rsid w:val="0028235B"/>
    <w:rsid w:val="00285823"/>
    <w:rsid w:val="00292E73"/>
    <w:rsid w:val="00295061"/>
    <w:rsid w:val="00296E1E"/>
    <w:rsid w:val="00297B99"/>
    <w:rsid w:val="002B1D9A"/>
    <w:rsid w:val="002B6FC8"/>
    <w:rsid w:val="002D7134"/>
    <w:rsid w:val="002F10EF"/>
    <w:rsid w:val="003010B2"/>
    <w:rsid w:val="003244BE"/>
    <w:rsid w:val="00352029"/>
    <w:rsid w:val="00353A25"/>
    <w:rsid w:val="0036789B"/>
    <w:rsid w:val="00370386"/>
    <w:rsid w:val="00371039"/>
    <w:rsid w:val="003A6A1E"/>
    <w:rsid w:val="003A7FCF"/>
    <w:rsid w:val="003B654B"/>
    <w:rsid w:val="003C3EC1"/>
    <w:rsid w:val="003C5F55"/>
    <w:rsid w:val="003D245E"/>
    <w:rsid w:val="003D578D"/>
    <w:rsid w:val="00410934"/>
    <w:rsid w:val="00411B45"/>
    <w:rsid w:val="0041548C"/>
    <w:rsid w:val="00430F92"/>
    <w:rsid w:val="00431A1D"/>
    <w:rsid w:val="00442E16"/>
    <w:rsid w:val="00453136"/>
    <w:rsid w:val="00453D21"/>
    <w:rsid w:val="0047320E"/>
    <w:rsid w:val="00497034"/>
    <w:rsid w:val="004B3AB4"/>
    <w:rsid w:val="004C770F"/>
    <w:rsid w:val="004F1D17"/>
    <w:rsid w:val="00505991"/>
    <w:rsid w:val="00512E0E"/>
    <w:rsid w:val="00523A3D"/>
    <w:rsid w:val="00535EE8"/>
    <w:rsid w:val="00554131"/>
    <w:rsid w:val="005674B2"/>
    <w:rsid w:val="00570A65"/>
    <w:rsid w:val="00573EF4"/>
    <w:rsid w:val="00580282"/>
    <w:rsid w:val="00585D9E"/>
    <w:rsid w:val="005E0670"/>
    <w:rsid w:val="005F1ACE"/>
    <w:rsid w:val="006051D2"/>
    <w:rsid w:val="00622F8E"/>
    <w:rsid w:val="00653524"/>
    <w:rsid w:val="00656027"/>
    <w:rsid w:val="00666CDB"/>
    <w:rsid w:val="006715DF"/>
    <w:rsid w:val="006A625B"/>
    <w:rsid w:val="006B1E1C"/>
    <w:rsid w:val="006C008E"/>
    <w:rsid w:val="006C2DF3"/>
    <w:rsid w:val="006C607F"/>
    <w:rsid w:val="006F335C"/>
    <w:rsid w:val="006F3CE3"/>
    <w:rsid w:val="007175FA"/>
    <w:rsid w:val="00723CC9"/>
    <w:rsid w:val="00726C56"/>
    <w:rsid w:val="00736ADD"/>
    <w:rsid w:val="00745D0D"/>
    <w:rsid w:val="007748C5"/>
    <w:rsid w:val="007D28DC"/>
    <w:rsid w:val="007D5A4F"/>
    <w:rsid w:val="007E15E0"/>
    <w:rsid w:val="007F096B"/>
    <w:rsid w:val="007F5306"/>
    <w:rsid w:val="008251BC"/>
    <w:rsid w:val="00831514"/>
    <w:rsid w:val="00832014"/>
    <w:rsid w:val="00842C89"/>
    <w:rsid w:val="008511D5"/>
    <w:rsid w:val="00853DD8"/>
    <w:rsid w:val="00886A40"/>
    <w:rsid w:val="00890EDD"/>
    <w:rsid w:val="008A279F"/>
    <w:rsid w:val="008A4C92"/>
    <w:rsid w:val="008C0372"/>
    <w:rsid w:val="008E3884"/>
    <w:rsid w:val="00900227"/>
    <w:rsid w:val="00904DAA"/>
    <w:rsid w:val="00912A20"/>
    <w:rsid w:val="00931D76"/>
    <w:rsid w:val="009347F6"/>
    <w:rsid w:val="0094364C"/>
    <w:rsid w:val="00971531"/>
    <w:rsid w:val="00992F3A"/>
    <w:rsid w:val="00994474"/>
    <w:rsid w:val="009B3512"/>
    <w:rsid w:val="009D5FF2"/>
    <w:rsid w:val="009E0130"/>
    <w:rsid w:val="009F7B0E"/>
    <w:rsid w:val="009F7B37"/>
    <w:rsid w:val="00A37E5D"/>
    <w:rsid w:val="00A65C48"/>
    <w:rsid w:val="00AA1CA1"/>
    <w:rsid w:val="00AA3FFE"/>
    <w:rsid w:val="00AB103F"/>
    <w:rsid w:val="00AE2B32"/>
    <w:rsid w:val="00AE3A89"/>
    <w:rsid w:val="00AE591D"/>
    <w:rsid w:val="00B12A58"/>
    <w:rsid w:val="00B17178"/>
    <w:rsid w:val="00B21DB5"/>
    <w:rsid w:val="00B269F7"/>
    <w:rsid w:val="00B41CC6"/>
    <w:rsid w:val="00B5410E"/>
    <w:rsid w:val="00BB079A"/>
    <w:rsid w:val="00BC36A1"/>
    <w:rsid w:val="00BE133F"/>
    <w:rsid w:val="00BF6712"/>
    <w:rsid w:val="00C06F7E"/>
    <w:rsid w:val="00C20BDB"/>
    <w:rsid w:val="00C30560"/>
    <w:rsid w:val="00C544D4"/>
    <w:rsid w:val="00C54C0B"/>
    <w:rsid w:val="00C55B03"/>
    <w:rsid w:val="00C93A10"/>
    <w:rsid w:val="00CB08BF"/>
    <w:rsid w:val="00CB28E3"/>
    <w:rsid w:val="00CB4BAF"/>
    <w:rsid w:val="00CB4C7B"/>
    <w:rsid w:val="00CC7731"/>
    <w:rsid w:val="00CD7524"/>
    <w:rsid w:val="00CE4665"/>
    <w:rsid w:val="00CF790A"/>
    <w:rsid w:val="00D003B5"/>
    <w:rsid w:val="00D13B51"/>
    <w:rsid w:val="00D15BF8"/>
    <w:rsid w:val="00D17E3F"/>
    <w:rsid w:val="00D2016A"/>
    <w:rsid w:val="00D30633"/>
    <w:rsid w:val="00D642A2"/>
    <w:rsid w:val="00D81082"/>
    <w:rsid w:val="00D81C37"/>
    <w:rsid w:val="00D84E22"/>
    <w:rsid w:val="00D86D90"/>
    <w:rsid w:val="00D900A1"/>
    <w:rsid w:val="00D91A19"/>
    <w:rsid w:val="00D92DDE"/>
    <w:rsid w:val="00DB53DC"/>
    <w:rsid w:val="00DE1D4E"/>
    <w:rsid w:val="00E16EAC"/>
    <w:rsid w:val="00E242FE"/>
    <w:rsid w:val="00E35CC0"/>
    <w:rsid w:val="00E5281C"/>
    <w:rsid w:val="00E72828"/>
    <w:rsid w:val="00EA1276"/>
    <w:rsid w:val="00EA3463"/>
    <w:rsid w:val="00EA4614"/>
    <w:rsid w:val="00EA71A7"/>
    <w:rsid w:val="00EC7EB8"/>
    <w:rsid w:val="00ED2382"/>
    <w:rsid w:val="00ED32B3"/>
    <w:rsid w:val="00EF7B9B"/>
    <w:rsid w:val="00F019A4"/>
    <w:rsid w:val="00F11699"/>
    <w:rsid w:val="00F177D7"/>
    <w:rsid w:val="00F24B17"/>
    <w:rsid w:val="00F25A3B"/>
    <w:rsid w:val="00F27C8D"/>
    <w:rsid w:val="00F436E3"/>
    <w:rsid w:val="00F47140"/>
    <w:rsid w:val="00F57A06"/>
    <w:rsid w:val="00F60B01"/>
    <w:rsid w:val="00FA0B2E"/>
    <w:rsid w:val="00FA60D8"/>
    <w:rsid w:val="00FB3DEF"/>
    <w:rsid w:val="00FC796A"/>
    <w:rsid w:val="00FD25B0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9FA05"/>
  <w15:chartTrackingRefBased/>
  <w15:docId w15:val="{1F402E3E-1057-4217-8470-951BACEE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3"/>
      </w:numPr>
      <w:autoSpaceDE w:val="0"/>
      <w:spacing w:before="120" w:after="60" w:line="240" w:lineRule="atLeast"/>
      <w:outlineLvl w:val="0"/>
    </w:pPr>
    <w:rPr>
      <w:rFonts w:ascii="Arial" w:hAnsi="Arial"/>
      <w:b/>
      <w:bCs/>
      <w:sz w:val="20"/>
      <w:lang w:val="en-US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Cs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3"/>
      </w:numPr>
      <w:autoSpaceDE w:val="0"/>
      <w:spacing w:before="240" w:after="60" w:line="240" w:lineRule="atLeast"/>
      <w:ind w:left="2880"/>
      <w:outlineLvl w:val="4"/>
    </w:pPr>
    <w:rPr>
      <w:sz w:val="22"/>
      <w:szCs w:val="22"/>
      <w:lang w:val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3"/>
      </w:numPr>
      <w:autoSpaceDE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3"/>
      </w:numPr>
      <w:autoSpaceDE w:val="0"/>
      <w:spacing w:before="240" w:after="60" w:line="240" w:lineRule="atLeast"/>
      <w:ind w:left="2880"/>
      <w:outlineLvl w:val="6"/>
    </w:pPr>
    <w:rPr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3"/>
      </w:numPr>
      <w:autoSpaceDE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3"/>
      </w:numPr>
      <w:autoSpaceDE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BB079A"/>
    <w:pPr>
      <w:tabs>
        <w:tab w:val="left" w:pos="480"/>
        <w:tab w:val="right" w:leader="dot" w:pos="9214"/>
      </w:tabs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B079A"/>
    <w:pPr>
      <w:tabs>
        <w:tab w:val="left" w:pos="960"/>
        <w:tab w:val="right" w:leader="dot" w:pos="9214"/>
      </w:tabs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079A"/>
    <w:pPr>
      <w:tabs>
        <w:tab w:val="left" w:pos="1200"/>
        <w:tab w:val="right" w:leader="dot" w:pos="9214"/>
      </w:tabs>
      <w:ind w:left="480"/>
    </w:pPr>
    <w:rPr>
      <w:rFonts w:ascii="Calibri" w:hAnsi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4C0B"/>
    <w:rPr>
      <w:color w:val="0000FF"/>
      <w:u w:val="single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widowControl w:val="0"/>
      <w:autoSpaceDE w:val="0"/>
      <w:ind w:left="270"/>
    </w:pPr>
    <w:rPr>
      <w:kern w:val="1"/>
      <w:sz w:val="20"/>
      <w:szCs w:val="20"/>
      <w:lang w:val="en-US"/>
    </w:rPr>
  </w:style>
  <w:style w:type="paragraph" w:styleId="List">
    <w:name w:val="List"/>
    <w:basedOn w:val="BodyText"/>
    <w:semiHidden/>
    <w:rPr>
      <w:rFonts w:cs="Tahoma"/>
    </w:rPr>
  </w:style>
  <w:style w:type="paragraph" w:styleId="TOC4">
    <w:name w:val="toc 4"/>
    <w:basedOn w:val="Normal"/>
    <w:next w:val="Normal"/>
    <w:uiPriority w:val="39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semiHidden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semiHidden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semiHidden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semiHidden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semiHidden/>
    <w:pPr>
      <w:ind w:left="1920"/>
    </w:pPr>
    <w:rPr>
      <w:rFonts w:ascii="Calibri" w:hAnsi="Calibri"/>
      <w:sz w:val="20"/>
      <w:szCs w:val="20"/>
    </w:rPr>
  </w:style>
  <w:style w:type="paragraph" w:customStyle="1" w:styleId="Texto">
    <w:name w:val="Texto"/>
    <w:basedOn w:val="Normal"/>
    <w:qFormat/>
    <w:rsid w:val="00505991"/>
    <w:pPr>
      <w:suppressAutoHyphens w:val="0"/>
      <w:ind w:firstLine="397"/>
      <w:jc w:val="both"/>
    </w:pPr>
    <w:rPr>
      <w:rFonts w:ascii="Arial" w:eastAsia="Calibri" w:hAnsi="Arial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505991"/>
    <w:pPr>
      <w:suppressAutoHyphens w:val="0"/>
      <w:jc w:val="both"/>
    </w:pPr>
    <w:rPr>
      <w:rFonts w:ascii="Arial" w:eastAsia="Calibri" w:hAnsi="Arial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505991"/>
    <w:pPr>
      <w:numPr>
        <w:ilvl w:val="2"/>
        <w:numId w:val="31"/>
      </w:numPr>
      <w:suppressAutoHyphens w:val="0"/>
      <w:spacing w:before="120" w:after="120"/>
      <w:ind w:left="1702" w:hanging="851"/>
    </w:pPr>
    <w:rPr>
      <w:rFonts w:ascii="Arial" w:eastAsia="Calibri" w:hAnsi="Arial"/>
      <w:sz w:val="20"/>
      <w:szCs w:val="22"/>
      <w:lang w:eastAsia="en-US"/>
    </w:rPr>
  </w:style>
  <w:style w:type="character" w:customStyle="1" w:styleId="TtuloNvel3Char">
    <w:name w:val="Título_Nível3 Char"/>
    <w:basedOn w:val="DefaultParagraphFont"/>
    <w:link w:val="TtuloNvel3"/>
    <w:rsid w:val="00505991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505991"/>
    <w:pPr>
      <w:keepNext/>
      <w:keepLines/>
      <w:numPr>
        <w:numId w:val="31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DefaultParagraphFont"/>
    <w:link w:val="TtuloNvel1"/>
    <w:rsid w:val="00505991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50599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DefaultParagraphFont"/>
    <w:link w:val="TabelaCentralizada"/>
    <w:rsid w:val="0050599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50599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50599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50599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50599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505991"/>
    <w:pPr>
      <w:keepNext/>
      <w:keepLines/>
      <w:numPr>
        <w:ilvl w:val="1"/>
        <w:numId w:val="31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sz w:val="20"/>
      <w:szCs w:val="20"/>
      <w:lang w:eastAsia="en-US"/>
    </w:rPr>
  </w:style>
  <w:style w:type="character" w:customStyle="1" w:styleId="TtuloNvel2Char">
    <w:name w:val="Título_Nível2 Char"/>
    <w:basedOn w:val="DefaultParagraphFont"/>
    <w:link w:val="TtuloNvel2"/>
    <w:rsid w:val="00505991"/>
    <w:rPr>
      <w:rFonts w:ascii="Arial" w:eastAsia="Times New Roman" w:hAnsi="Arial" w:cs="Times New Roman"/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723CC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723CC9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nhideWhenUsed/>
    <w:rsid w:val="00723CC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23CC9"/>
    <w:rPr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E35CC0"/>
    <w:pPr>
      <w:widowControl w:val="0"/>
      <w:suppressLineNumbers/>
      <w:autoSpaceDN w:val="0"/>
      <w:textAlignment w:val="baseline"/>
    </w:pPr>
    <w:rPr>
      <w:rFonts w:eastAsia="SimSun" w:cs="Tahoma"/>
      <w:kern w:val="3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CC0"/>
    <w:pPr>
      <w:keepNext/>
      <w:widowControl w:val="0"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itleChar">
    <w:name w:val="Subtitle Char"/>
    <w:basedOn w:val="DefaultParagraphFont"/>
    <w:link w:val="Subtitle"/>
    <w:uiPriority w:val="11"/>
    <w:rsid w:val="00E35CC0"/>
    <w:rPr>
      <w:rFonts w:ascii="Arial" w:eastAsia="MS Mincho" w:hAnsi="Arial" w:cs="Tahoma"/>
      <w:i/>
      <w:iCs/>
      <w:sz w:val="28"/>
      <w:szCs w:val="28"/>
    </w:rPr>
  </w:style>
  <w:style w:type="paragraph" w:customStyle="1" w:styleId="CabealhodeTabela">
    <w:name w:val="Cabeçalho de Tabela"/>
    <w:basedOn w:val="Normal"/>
    <w:rsid w:val="00E35CC0"/>
    <w:pPr>
      <w:suppressAutoHyphens w:val="0"/>
      <w:spacing w:before="60" w:after="60"/>
      <w:jc w:val="center"/>
    </w:pPr>
    <w:rPr>
      <w:b/>
      <w:szCs w:val="20"/>
      <w:lang w:eastAsia="pt-BR"/>
    </w:rPr>
  </w:style>
  <w:style w:type="paragraph" w:customStyle="1" w:styleId="DetalhedeReviso">
    <w:name w:val="Detalhe de Revisão"/>
    <w:basedOn w:val="Normal"/>
    <w:rsid w:val="00E35CC0"/>
    <w:pPr>
      <w:suppressAutoHyphens w:val="0"/>
      <w:spacing w:before="60" w:after="60"/>
      <w:ind w:left="720"/>
    </w:pPr>
    <w:rPr>
      <w:rFonts w:ascii="Arial" w:hAnsi="Arial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C20BDB"/>
    <w:pPr>
      <w:widowControl w:val="0"/>
      <w:suppressLineNumbers/>
    </w:pPr>
    <w:rPr>
      <w:rFonts w:ascii="Century Gothic" w:eastAsia="Arial Unicode MS" w:hAnsi="Century Gothic"/>
      <w:sz w:val="18"/>
      <w:lang w:eastAsia="pt-BR"/>
    </w:rPr>
  </w:style>
  <w:style w:type="paragraph" w:customStyle="1" w:styleId="Contedodatabela-Marcador">
    <w:name w:val="Conteúdo da tabela - Marcador"/>
    <w:basedOn w:val="Contedodatabela"/>
    <w:rsid w:val="00C20BDB"/>
    <w:pPr>
      <w:numPr>
        <w:numId w:val="33"/>
      </w:numPr>
    </w:pPr>
  </w:style>
  <w:style w:type="character" w:customStyle="1" w:styleId="CTMISInfoCaractere">
    <w:name w:val="CTM/IS Info Caractere"/>
    <w:basedOn w:val="DefaultParagraphFont"/>
    <w:uiPriority w:val="1"/>
    <w:qFormat/>
    <w:rsid w:val="002713D8"/>
    <w:rPr>
      <w:i/>
      <w:color w:val="0000FF"/>
    </w:rPr>
  </w:style>
  <w:style w:type="paragraph" w:customStyle="1" w:styleId="Default">
    <w:name w:val="Default"/>
    <w:rsid w:val="002713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%20Mattioli%20Neiva\Documents\PROCESSOS_CLIENTES_CTIS\tags\CNPq\CNPq_Processo4_20131025\Pacote%20de%20Artefatos\Template_Plano_de_Implantaca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7B3A915AD24B75B9E9C1D8F86098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E940B4-A04F-40E7-AD25-530DA9BDB63C}"/>
      </w:docPartPr>
      <w:docPartBody>
        <w:p w:rsidR="000D3697" w:rsidRDefault="001C3A63" w:rsidP="001C3A63">
          <w:pPr>
            <w:pStyle w:val="EE7B3A915AD24B75B9E9C1D8F86098A8"/>
          </w:pPr>
          <w:r>
            <w:rPr>
              <w:rStyle w:val="PlaceholderText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63"/>
    <w:rsid w:val="000D3697"/>
    <w:rsid w:val="00144E3C"/>
    <w:rsid w:val="001C3A63"/>
    <w:rsid w:val="0040253F"/>
    <w:rsid w:val="00555426"/>
    <w:rsid w:val="00602B79"/>
    <w:rsid w:val="0070038D"/>
    <w:rsid w:val="00820E0A"/>
    <w:rsid w:val="008449BA"/>
    <w:rsid w:val="00A565A9"/>
    <w:rsid w:val="00BB4C4B"/>
    <w:rsid w:val="00D57942"/>
    <w:rsid w:val="00F6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3A63"/>
  </w:style>
  <w:style w:type="paragraph" w:customStyle="1" w:styleId="EE7B3A915AD24B75B9E9C1D8F86098A8">
    <w:name w:val="EE7B3A915AD24B75B9E9C1D8F86098A8"/>
    <w:rsid w:val="001C3A63"/>
  </w:style>
  <w:style w:type="paragraph" w:customStyle="1" w:styleId="C6566D649B1B4C75A0CA17AA71A3F31B">
    <w:name w:val="C6566D649B1B4C75A0CA17AA71A3F31B"/>
    <w:rsid w:val="001C3A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94EB655B9574449EAECCE9EABC4493" ma:contentTypeVersion="" ma:contentTypeDescription="Crie um novo documento." ma:contentTypeScope="" ma:versionID="06a65ee490f418e053b8f5207bd605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f583846cb4cbe04de15ed48eec207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7BBAC-6467-4693-8431-690FE1DEE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B83124-7FE6-4F32-9C11-1CE994B19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498D2E-6670-4211-B4B6-A720D08B2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56D95A-D820-4489-898F-BE0F96DD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Template_Plano_de_Implantacao</Template>
  <TotalTime>587</TotalTime>
  <Pages>7</Pages>
  <Words>2295</Words>
  <Characters>13087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15352</CharactersWithSpaces>
  <SharedDoc>false</SharedDoc>
  <HLinks>
    <vt:vector size="96" baseType="variant"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_Toc322426112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_Toc322426111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_Toc322426110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_Toc322426109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_Toc322426108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_Toc322426107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_Toc322426106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_Toc322426105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_Toc322426104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_Toc322426103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_Toc322426102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_Toc322426101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_Toc322426100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_Toc322426099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_Toc322426098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_Toc322426097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jacinto.xavier@ctis.com.br</dc:creator>
  <cp:keywords/>
  <dc:description/>
  <cp:lastModifiedBy>Silva, Bruno G.</cp:lastModifiedBy>
  <cp:revision>153</cp:revision>
  <cp:lastPrinted>2113-01-01T02:00:00Z</cp:lastPrinted>
  <dcterms:created xsi:type="dcterms:W3CDTF">2016-09-02T19:43:00Z</dcterms:created>
  <dcterms:modified xsi:type="dcterms:W3CDTF">2018-06-07T04:46:00Z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0x010100E094EB655B9574449EAECCE9EABC4493</vt:lpwstr>
  </property>
</Properties>
</file>